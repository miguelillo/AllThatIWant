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3195941"/>
        <w:docPartObj>
          <w:docPartGallery w:val="Cover Pages"/>
          <w:docPartUnique/>
        </w:docPartObj>
      </w:sdtPr>
      <w:sdtEndPr>
        <w:rPr>
          <w:rFonts w:ascii="Corbel" w:hAnsi="Corbel"/>
          <w:noProof/>
          <w:color w:val="FFFFFF"/>
          <w:spacing w:val="15"/>
          <w:sz w:val="20"/>
          <w:lang w:val="es-ES"/>
        </w:rPr>
      </w:sdtEndPr>
      <w:sdtContent>
        <w:p w14:paraId="028C4F0B" w14:textId="3DEB44F9" w:rsidR="009E2CE1" w:rsidRDefault="009E2CE1">
          <w:pPr>
            <w:pStyle w:val="Sinespaciado"/>
            <w:rPr>
              <w:sz w:val="2"/>
            </w:rPr>
          </w:pPr>
        </w:p>
        <w:p w14:paraId="5BC11AB5" w14:textId="77777777" w:rsidR="009E2CE1" w:rsidRDefault="009E2CE1">
          <w:r>
            <w:rPr>
              <w:noProof/>
              <w:lang w:eastAsia="es-ES"/>
            </w:rPr>
            <mc:AlternateContent>
              <mc:Choice Requires="wps">
                <w:drawing>
                  <wp:anchor distT="0" distB="0" distL="114300" distR="114300" simplePos="0" relativeHeight="251661312" behindDoc="0" locked="0" layoutInCell="1" allowOverlap="1" wp14:anchorId="1A2A7710" wp14:editId="6A265B1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28EA2C" w14:textId="6A47A20D" w:rsidR="009E2CE1" w:rsidRPr="001F2CE8" w:rsidRDefault="009E2CE1">
                                    <w:pPr>
                                      <w:pStyle w:val="Sinespaciado"/>
                                      <w:rPr>
                                        <w:rFonts w:asciiTheme="majorHAnsi" w:eastAsiaTheme="majorEastAsia" w:hAnsiTheme="majorHAnsi" w:cstheme="majorBidi"/>
                                        <w:b/>
                                        <w:caps/>
                                        <w:color w:val="8496B0" w:themeColor="text2" w:themeTint="99"/>
                                        <w:sz w:val="68"/>
                                        <w:szCs w:val="68"/>
                                      </w:rPr>
                                    </w:pPr>
                                    <w:r w:rsidRPr="001F2CE8">
                                      <w:rPr>
                                        <w:rFonts w:asciiTheme="majorHAnsi" w:eastAsiaTheme="majorEastAsia" w:hAnsiTheme="majorHAnsi" w:cstheme="majorBidi"/>
                                        <w:b/>
                                        <w:caps/>
                                        <w:color w:val="8496B0" w:themeColor="text2" w:themeTint="99"/>
                                        <w:sz w:val="64"/>
                                        <w:szCs w:val="64"/>
                                      </w:rPr>
                                      <w:t>All That i want</w:t>
                                    </w:r>
                                  </w:p>
                                </w:sdtContent>
                              </w:sdt>
                              <w:p w14:paraId="63AC8E7F" w14:textId="18ACAABD" w:rsidR="009E2CE1" w:rsidRPr="001F2CE8" w:rsidRDefault="002B3564">
                                <w:pPr>
                                  <w:pStyle w:val="Sinespaciado"/>
                                  <w:spacing w:before="120"/>
                                  <w:rPr>
                                    <w:b/>
                                    <w:color w:val="5B9BD5" w:themeColor="accent1"/>
                                    <w:sz w:val="36"/>
                                    <w:szCs w:val="36"/>
                                    <w:lang w:val="es-ES"/>
                                  </w:rPr>
                                </w:pPr>
                                <w:sdt>
                                  <w:sdtPr>
                                    <w:rPr>
                                      <w:b/>
                                      <w:color w:val="5B9BD5"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2CE1" w:rsidRPr="001F2CE8">
                                      <w:rPr>
                                        <w:b/>
                                        <w:color w:val="5B9BD5" w:themeColor="accent1"/>
                                        <w:sz w:val="36"/>
                                        <w:szCs w:val="36"/>
                                        <w:lang w:val="es-ES"/>
                                      </w:rPr>
                                      <w:t>Proyecto Final Desarrollo Aplicaciones Web.</w:t>
                                    </w:r>
                                  </w:sdtContent>
                                </w:sdt>
                                <w:r w:rsidR="009E2CE1" w:rsidRPr="001F2CE8">
                                  <w:rPr>
                                    <w:b/>
                                    <w:lang w:val="es-ES"/>
                                  </w:rPr>
                                  <w:t xml:space="preserve"> </w:t>
                                </w:r>
                              </w:p>
                              <w:p w14:paraId="6DE38948" w14:textId="77777777" w:rsidR="009E2CE1" w:rsidRPr="009E2CE1" w:rsidRDefault="009E2C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A7710"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28EA2C" w14:textId="6A47A20D" w:rsidR="009E2CE1" w:rsidRPr="001F2CE8" w:rsidRDefault="009E2CE1">
                              <w:pPr>
                                <w:pStyle w:val="Sinespaciado"/>
                                <w:rPr>
                                  <w:rFonts w:asciiTheme="majorHAnsi" w:eastAsiaTheme="majorEastAsia" w:hAnsiTheme="majorHAnsi" w:cstheme="majorBidi"/>
                                  <w:b/>
                                  <w:caps/>
                                  <w:color w:val="8496B0" w:themeColor="text2" w:themeTint="99"/>
                                  <w:sz w:val="68"/>
                                  <w:szCs w:val="68"/>
                                </w:rPr>
                              </w:pPr>
                              <w:r w:rsidRPr="001F2CE8">
                                <w:rPr>
                                  <w:rFonts w:asciiTheme="majorHAnsi" w:eastAsiaTheme="majorEastAsia" w:hAnsiTheme="majorHAnsi" w:cstheme="majorBidi"/>
                                  <w:b/>
                                  <w:caps/>
                                  <w:color w:val="8496B0" w:themeColor="text2" w:themeTint="99"/>
                                  <w:sz w:val="64"/>
                                  <w:szCs w:val="64"/>
                                </w:rPr>
                                <w:t>All That i want</w:t>
                              </w:r>
                            </w:p>
                          </w:sdtContent>
                        </w:sdt>
                        <w:p w14:paraId="63AC8E7F" w14:textId="18ACAABD" w:rsidR="009E2CE1" w:rsidRPr="001F2CE8" w:rsidRDefault="002B3564">
                          <w:pPr>
                            <w:pStyle w:val="Sinespaciado"/>
                            <w:spacing w:before="120"/>
                            <w:rPr>
                              <w:b/>
                              <w:color w:val="5B9BD5" w:themeColor="accent1"/>
                              <w:sz w:val="36"/>
                              <w:szCs w:val="36"/>
                              <w:lang w:val="es-ES"/>
                            </w:rPr>
                          </w:pPr>
                          <w:sdt>
                            <w:sdtPr>
                              <w:rPr>
                                <w:b/>
                                <w:color w:val="5B9BD5"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2CE1" w:rsidRPr="001F2CE8">
                                <w:rPr>
                                  <w:b/>
                                  <w:color w:val="5B9BD5" w:themeColor="accent1"/>
                                  <w:sz w:val="36"/>
                                  <w:szCs w:val="36"/>
                                  <w:lang w:val="es-ES"/>
                                </w:rPr>
                                <w:t>Proyecto Final Desarrollo Aplicaciones Web.</w:t>
                              </w:r>
                            </w:sdtContent>
                          </w:sdt>
                          <w:r w:rsidR="009E2CE1" w:rsidRPr="001F2CE8">
                            <w:rPr>
                              <w:b/>
                              <w:lang w:val="es-ES"/>
                            </w:rPr>
                            <w:t xml:space="preserve"> </w:t>
                          </w:r>
                        </w:p>
                        <w:p w14:paraId="6DE38948" w14:textId="77777777" w:rsidR="009E2CE1" w:rsidRPr="009E2CE1" w:rsidRDefault="009E2CE1"/>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14:anchorId="5C8200C9" wp14:editId="0265010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B7DD8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77E5337E" wp14:editId="2EF573B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0DEFA" w14:textId="5B3E98CE" w:rsidR="009E2CE1" w:rsidRPr="009E2CE1" w:rsidRDefault="002B3564">
                                <w:pPr>
                                  <w:pStyle w:val="Sinespaciado"/>
                                  <w:jc w:val="right"/>
                                  <w:rPr>
                                    <w:color w:val="5B9BD5" w:themeColor="accent1"/>
                                    <w:sz w:val="36"/>
                                    <w:szCs w:val="36"/>
                                    <w:lang w:val="es-ES"/>
                                  </w:rPr>
                                </w:pPr>
                                <w:sdt>
                                  <w:sdtPr>
                                    <w:rPr>
                                      <w:color w:val="5B9BD5"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E2CE1" w:rsidRPr="009E2CE1">
                                      <w:rPr>
                                        <w:color w:val="5B9BD5" w:themeColor="accent1"/>
                                        <w:sz w:val="36"/>
                                        <w:szCs w:val="36"/>
                                        <w:lang w:val="es-ES"/>
                                      </w:rPr>
                                      <w:t>I.E.S Camp de Morvedre, Sagunto</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472231" w14:textId="2F07C5E5" w:rsidR="009E2CE1" w:rsidRDefault="009E2CE1">
                                    <w:pPr>
                                      <w:pStyle w:val="Sinespaciado"/>
                                      <w:jc w:val="right"/>
                                      <w:rPr>
                                        <w:color w:val="5B9BD5" w:themeColor="accent1"/>
                                        <w:sz w:val="36"/>
                                        <w:szCs w:val="36"/>
                                      </w:rPr>
                                    </w:pPr>
                                    <w:r>
                                      <w:rPr>
                                        <w:color w:val="5B9BD5" w:themeColor="accent1"/>
                                        <w:sz w:val="36"/>
                                        <w:szCs w:val="36"/>
                                      </w:rPr>
                                      <w:t>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E5337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410DEFA" w14:textId="5B3E98CE" w:rsidR="009E2CE1" w:rsidRPr="009E2CE1" w:rsidRDefault="002B3564">
                          <w:pPr>
                            <w:pStyle w:val="Sinespaciado"/>
                            <w:jc w:val="right"/>
                            <w:rPr>
                              <w:color w:val="5B9BD5" w:themeColor="accent1"/>
                              <w:sz w:val="36"/>
                              <w:szCs w:val="36"/>
                              <w:lang w:val="es-ES"/>
                            </w:rPr>
                          </w:pPr>
                          <w:sdt>
                            <w:sdtPr>
                              <w:rPr>
                                <w:color w:val="5B9BD5"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E2CE1" w:rsidRPr="009E2CE1">
                                <w:rPr>
                                  <w:color w:val="5B9BD5" w:themeColor="accent1"/>
                                  <w:sz w:val="36"/>
                                  <w:szCs w:val="36"/>
                                  <w:lang w:val="es-ES"/>
                                </w:rPr>
                                <w:t>I.E.S Camp de Morvedre, Sagunto</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472231" w14:textId="2F07C5E5" w:rsidR="009E2CE1" w:rsidRDefault="009E2CE1">
                              <w:pPr>
                                <w:pStyle w:val="Sinespaciado"/>
                                <w:jc w:val="right"/>
                                <w:rPr>
                                  <w:color w:val="5B9BD5" w:themeColor="accent1"/>
                                  <w:sz w:val="36"/>
                                  <w:szCs w:val="36"/>
                                </w:rPr>
                              </w:pPr>
                              <w:r>
                                <w:rPr>
                                  <w:color w:val="5B9BD5" w:themeColor="accent1"/>
                                  <w:sz w:val="36"/>
                                  <w:szCs w:val="36"/>
                                </w:rPr>
                                <w:t>D.A.W</w:t>
                              </w:r>
                            </w:p>
                          </w:sdtContent>
                        </w:sdt>
                      </w:txbxContent>
                    </v:textbox>
                    <w10:wrap anchorx="page" anchory="margin"/>
                  </v:shape>
                </w:pict>
              </mc:Fallback>
            </mc:AlternateContent>
          </w:r>
        </w:p>
        <w:p w14:paraId="0E8A6D03" w14:textId="7BD464E7" w:rsidR="009E2CE1" w:rsidRDefault="009E2CE1">
          <w:pPr>
            <w:rPr>
              <w:rFonts w:ascii="Corbel" w:eastAsiaTheme="majorEastAsia" w:hAnsi="Corbel" w:cstheme="majorBidi"/>
              <w:caps/>
              <w:noProof/>
              <w:color w:val="FFFFFF"/>
              <w:spacing w:val="15"/>
            </w:rPr>
          </w:pPr>
          <w:r>
            <w:rPr>
              <w:rFonts w:ascii="Corbel" w:hAnsi="Corbel"/>
              <w:noProof/>
              <w:color w:val="FFFFFF"/>
              <w:spacing w:val="15"/>
              <w:lang w:eastAsia="es-ES"/>
            </w:rPr>
            <w:drawing>
              <wp:anchor distT="0" distB="0" distL="114300" distR="114300" simplePos="0" relativeHeight="251308032" behindDoc="1" locked="0" layoutInCell="1" allowOverlap="1" wp14:anchorId="1E2FEA7B" wp14:editId="37F7001D">
                <wp:simplePos x="0" y="0"/>
                <wp:positionH relativeFrom="margin">
                  <wp:posOffset>191490</wp:posOffset>
                </wp:positionH>
                <wp:positionV relativeFrom="paragraph">
                  <wp:posOffset>1048267</wp:posOffset>
                </wp:positionV>
                <wp:extent cx="4133850" cy="4133850"/>
                <wp:effectExtent l="0" t="0" r="0" b="0"/>
                <wp:wrapNone/>
                <wp:docPr id="1" name="Imagen 1" descr="C:\Users\Administrator\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unnamed.png"/>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3385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hAnsi="Corbel"/>
              <w:noProof/>
              <w:color w:val="FFFFFF"/>
              <w:spacing w:val="15"/>
              <w:sz w:val="22"/>
              <w:szCs w:val="22"/>
            </w:rPr>
            <w:br w:type="page"/>
          </w:r>
        </w:p>
      </w:sdtContent>
    </w:sdt>
    <w:p w14:paraId="26639C97" w14:textId="77777777" w:rsidR="00D529AB" w:rsidRPr="001F2CE8" w:rsidRDefault="00CD7DC3">
      <w:pPr>
        <w:pStyle w:val="Puesto"/>
        <w:rPr>
          <w:b/>
          <w:noProof/>
        </w:rPr>
      </w:pPr>
      <w:r w:rsidRPr="001F2CE8">
        <w:rPr>
          <w:rFonts w:ascii="Corbel" w:hAnsi="Corbel"/>
          <w:b/>
          <w:noProof/>
          <w:color w:val="099BDD"/>
        </w:rPr>
        <w:lastRenderedPageBreak/>
        <w:t>All That I Want</w:t>
      </w:r>
    </w:p>
    <w:p w14:paraId="567B1589" w14:textId="77777777" w:rsidR="00D529AB" w:rsidRPr="001F2CE8" w:rsidRDefault="00CD7DC3">
      <w:pPr>
        <w:pStyle w:val="Ttulo1"/>
        <w:rPr>
          <w:b/>
          <w:noProof/>
        </w:rPr>
      </w:pPr>
      <w:r w:rsidRPr="001F2CE8">
        <w:rPr>
          <w:rFonts w:ascii="Corbel" w:hAnsi="Corbel"/>
          <w:b/>
          <w:noProof/>
          <w:color w:val="FFFFFF"/>
        </w:rPr>
        <w:t>Indice</w:t>
      </w:r>
    </w:p>
    <w:p w14:paraId="4AF609F4" w14:textId="77777777" w:rsidR="00CD7DC3" w:rsidRPr="002D7F9E" w:rsidRDefault="00CD7DC3">
      <w:pPr>
        <w:rPr>
          <w:rFonts w:ascii="Corbel" w:hAnsi="Corbel"/>
          <w:noProof/>
        </w:rPr>
      </w:pPr>
    </w:p>
    <w:p w14:paraId="5BE89FAB" w14:textId="0D614B6B" w:rsidR="00CD7DC3" w:rsidRPr="00F8369E" w:rsidRDefault="00CD7DC3" w:rsidP="00CD7DC3">
      <w:pPr>
        <w:pStyle w:val="Prrafodelista"/>
        <w:numPr>
          <w:ilvl w:val="0"/>
          <w:numId w:val="5"/>
        </w:numPr>
        <w:rPr>
          <w:noProof/>
          <w:sz w:val="24"/>
          <w:szCs w:val="24"/>
        </w:rPr>
      </w:pPr>
      <w:r w:rsidRPr="00F8369E">
        <w:rPr>
          <w:noProof/>
          <w:sz w:val="24"/>
          <w:szCs w:val="24"/>
        </w:rPr>
        <w:t>Introduccion</w:t>
      </w:r>
      <w:r w:rsidR="00651542" w:rsidRPr="00F8369E">
        <w:rPr>
          <w:noProof/>
          <w:sz w:val="24"/>
          <w:szCs w:val="24"/>
        </w:rPr>
        <w:t>.</w:t>
      </w:r>
    </w:p>
    <w:p w14:paraId="42BB5C41" w14:textId="479069EA" w:rsidR="00651542" w:rsidRPr="00F8369E" w:rsidRDefault="00EB6416" w:rsidP="00010628">
      <w:pPr>
        <w:pStyle w:val="Prrafodelista"/>
        <w:numPr>
          <w:ilvl w:val="1"/>
          <w:numId w:val="5"/>
        </w:numPr>
        <w:rPr>
          <w:noProof/>
          <w:sz w:val="24"/>
          <w:szCs w:val="24"/>
        </w:rPr>
      </w:pPr>
      <w:r w:rsidRPr="00F8369E">
        <w:rPr>
          <w:noProof/>
          <w:sz w:val="24"/>
          <w:szCs w:val="24"/>
        </w:rPr>
        <w:t>Modulos relacionados</w:t>
      </w:r>
      <w:r w:rsidR="00651542" w:rsidRPr="00F8369E">
        <w:rPr>
          <w:noProof/>
          <w:sz w:val="24"/>
          <w:szCs w:val="24"/>
        </w:rPr>
        <w:t>.</w:t>
      </w:r>
    </w:p>
    <w:p w14:paraId="343BFCCB" w14:textId="73E31943" w:rsidR="00651542" w:rsidRPr="00F8369E" w:rsidRDefault="00651542" w:rsidP="00651542">
      <w:pPr>
        <w:pStyle w:val="Prrafodelista"/>
        <w:numPr>
          <w:ilvl w:val="0"/>
          <w:numId w:val="5"/>
        </w:numPr>
        <w:rPr>
          <w:noProof/>
          <w:sz w:val="24"/>
          <w:szCs w:val="24"/>
        </w:rPr>
      </w:pPr>
      <w:r w:rsidRPr="00F8369E">
        <w:rPr>
          <w:noProof/>
          <w:sz w:val="24"/>
          <w:szCs w:val="24"/>
        </w:rPr>
        <w:t>Plan de Trabajo.</w:t>
      </w:r>
    </w:p>
    <w:p w14:paraId="495C4580" w14:textId="6C967A4B" w:rsidR="00651542" w:rsidRPr="00F8369E" w:rsidRDefault="00651542" w:rsidP="00651542">
      <w:pPr>
        <w:pStyle w:val="Prrafodelista"/>
        <w:numPr>
          <w:ilvl w:val="1"/>
          <w:numId w:val="5"/>
        </w:numPr>
        <w:rPr>
          <w:noProof/>
          <w:sz w:val="24"/>
          <w:szCs w:val="24"/>
        </w:rPr>
      </w:pPr>
      <w:r w:rsidRPr="00F8369E">
        <w:rPr>
          <w:noProof/>
          <w:sz w:val="24"/>
          <w:szCs w:val="24"/>
        </w:rPr>
        <w:t>Division de Trabajo.</w:t>
      </w:r>
    </w:p>
    <w:p w14:paraId="2EF79EDE" w14:textId="09E4F5F8" w:rsidR="00651542" w:rsidRPr="00F8369E" w:rsidRDefault="00651542" w:rsidP="00651542">
      <w:pPr>
        <w:pStyle w:val="Prrafodelista"/>
        <w:numPr>
          <w:ilvl w:val="1"/>
          <w:numId w:val="5"/>
        </w:numPr>
        <w:rPr>
          <w:noProof/>
          <w:sz w:val="24"/>
          <w:szCs w:val="24"/>
        </w:rPr>
      </w:pPr>
      <w:r w:rsidRPr="00F8369E">
        <w:rPr>
          <w:noProof/>
          <w:sz w:val="24"/>
          <w:szCs w:val="24"/>
        </w:rPr>
        <w:t>Estimacion de tiempos.</w:t>
      </w:r>
    </w:p>
    <w:p w14:paraId="48413D99" w14:textId="0F2EA202" w:rsidR="00651542" w:rsidRPr="00F8369E" w:rsidRDefault="00651542" w:rsidP="00651542">
      <w:pPr>
        <w:pStyle w:val="Prrafodelista"/>
        <w:numPr>
          <w:ilvl w:val="1"/>
          <w:numId w:val="5"/>
        </w:numPr>
        <w:rPr>
          <w:noProof/>
          <w:sz w:val="24"/>
          <w:szCs w:val="24"/>
        </w:rPr>
      </w:pPr>
      <w:r w:rsidRPr="00F8369E">
        <w:rPr>
          <w:noProof/>
          <w:sz w:val="24"/>
          <w:szCs w:val="24"/>
        </w:rPr>
        <w:t>Encadenamiento de actividades.</w:t>
      </w:r>
    </w:p>
    <w:p w14:paraId="3817C4B4" w14:textId="4043E65D" w:rsidR="008B155D" w:rsidRPr="00F8369E" w:rsidRDefault="008B155D" w:rsidP="008B155D">
      <w:pPr>
        <w:pStyle w:val="Prrafodelista"/>
        <w:numPr>
          <w:ilvl w:val="0"/>
          <w:numId w:val="5"/>
        </w:numPr>
        <w:rPr>
          <w:noProof/>
          <w:sz w:val="24"/>
          <w:szCs w:val="24"/>
        </w:rPr>
      </w:pPr>
      <w:r w:rsidRPr="00F8369E">
        <w:rPr>
          <w:noProof/>
          <w:sz w:val="24"/>
          <w:szCs w:val="24"/>
        </w:rPr>
        <w:t>Desarrollo.</w:t>
      </w:r>
    </w:p>
    <w:p w14:paraId="033E7539" w14:textId="77777777" w:rsidR="00187A62" w:rsidRPr="00F8369E" w:rsidRDefault="00187A62" w:rsidP="00187A62">
      <w:pPr>
        <w:pStyle w:val="Prrafodelista"/>
        <w:numPr>
          <w:ilvl w:val="1"/>
          <w:numId w:val="5"/>
        </w:numPr>
        <w:rPr>
          <w:noProof/>
          <w:sz w:val="24"/>
          <w:szCs w:val="24"/>
        </w:rPr>
      </w:pPr>
      <w:r w:rsidRPr="00F8369E">
        <w:rPr>
          <w:noProof/>
          <w:sz w:val="24"/>
          <w:szCs w:val="24"/>
        </w:rPr>
        <w:t>Tecnologias.</w:t>
      </w:r>
    </w:p>
    <w:p w14:paraId="44F8635F" w14:textId="7A953BBF" w:rsidR="00187A62" w:rsidRPr="00F8369E" w:rsidRDefault="00187A62" w:rsidP="00187A62">
      <w:pPr>
        <w:pStyle w:val="Prrafodelista"/>
        <w:numPr>
          <w:ilvl w:val="1"/>
          <w:numId w:val="5"/>
        </w:numPr>
        <w:rPr>
          <w:noProof/>
          <w:sz w:val="24"/>
          <w:szCs w:val="24"/>
        </w:rPr>
      </w:pPr>
      <w:r w:rsidRPr="00F8369E">
        <w:rPr>
          <w:noProof/>
          <w:sz w:val="24"/>
          <w:szCs w:val="24"/>
        </w:rPr>
        <w:t>Base de Datos.</w:t>
      </w:r>
    </w:p>
    <w:p w14:paraId="1E6FF5C0" w14:textId="167435BE" w:rsidR="004F2B45" w:rsidRPr="00F8369E" w:rsidRDefault="00187A62" w:rsidP="004F2B45">
      <w:pPr>
        <w:pStyle w:val="Prrafodelista"/>
        <w:numPr>
          <w:ilvl w:val="1"/>
          <w:numId w:val="5"/>
        </w:numPr>
        <w:rPr>
          <w:noProof/>
          <w:sz w:val="24"/>
          <w:szCs w:val="24"/>
        </w:rPr>
      </w:pPr>
      <w:r w:rsidRPr="00F8369E">
        <w:rPr>
          <w:noProof/>
          <w:sz w:val="24"/>
          <w:szCs w:val="24"/>
        </w:rPr>
        <w:t>Lenguajes.</w:t>
      </w:r>
    </w:p>
    <w:p w14:paraId="5FF900C6" w14:textId="5FCBF908" w:rsidR="00187A62" w:rsidRPr="00F8369E" w:rsidRDefault="00187A62" w:rsidP="004F2B45">
      <w:pPr>
        <w:pStyle w:val="Prrafodelista"/>
        <w:numPr>
          <w:ilvl w:val="1"/>
          <w:numId w:val="5"/>
        </w:numPr>
        <w:rPr>
          <w:noProof/>
          <w:sz w:val="24"/>
          <w:szCs w:val="24"/>
        </w:rPr>
      </w:pPr>
      <w:r w:rsidRPr="00F8369E">
        <w:rPr>
          <w:noProof/>
          <w:sz w:val="24"/>
          <w:szCs w:val="24"/>
        </w:rPr>
        <w:t>Patrones de Diseño.</w:t>
      </w:r>
    </w:p>
    <w:p w14:paraId="0760CB5A" w14:textId="0E608C16" w:rsidR="00187A62" w:rsidRPr="00F8369E" w:rsidRDefault="00187A62" w:rsidP="00187A62">
      <w:pPr>
        <w:pStyle w:val="Prrafodelista"/>
        <w:numPr>
          <w:ilvl w:val="1"/>
          <w:numId w:val="5"/>
        </w:numPr>
        <w:rPr>
          <w:noProof/>
          <w:sz w:val="24"/>
          <w:szCs w:val="24"/>
        </w:rPr>
      </w:pPr>
      <w:r w:rsidRPr="00F8369E">
        <w:rPr>
          <w:noProof/>
          <w:sz w:val="24"/>
          <w:szCs w:val="24"/>
        </w:rPr>
        <w:t>Estructura</w:t>
      </w:r>
      <w:r w:rsidR="00DF5416" w:rsidRPr="00F8369E">
        <w:rPr>
          <w:noProof/>
          <w:sz w:val="24"/>
          <w:szCs w:val="24"/>
        </w:rPr>
        <w:t>.</w:t>
      </w:r>
    </w:p>
    <w:p w14:paraId="69DAEFCE" w14:textId="06EEC9FF" w:rsidR="00651542" w:rsidRPr="00F8369E" w:rsidRDefault="00651542" w:rsidP="00651542">
      <w:pPr>
        <w:pStyle w:val="Prrafodelista"/>
        <w:numPr>
          <w:ilvl w:val="0"/>
          <w:numId w:val="5"/>
        </w:numPr>
        <w:rPr>
          <w:noProof/>
          <w:sz w:val="24"/>
          <w:szCs w:val="24"/>
        </w:rPr>
      </w:pPr>
      <w:r w:rsidRPr="00F8369E">
        <w:rPr>
          <w:noProof/>
          <w:sz w:val="24"/>
          <w:szCs w:val="24"/>
        </w:rPr>
        <w:t>Diseño.</w:t>
      </w:r>
    </w:p>
    <w:p w14:paraId="619B50AE" w14:textId="3E0A7EC2" w:rsidR="00651542" w:rsidRPr="00F8369E" w:rsidRDefault="00651542" w:rsidP="00651542">
      <w:pPr>
        <w:pStyle w:val="Prrafodelista"/>
        <w:numPr>
          <w:ilvl w:val="0"/>
          <w:numId w:val="5"/>
        </w:numPr>
        <w:rPr>
          <w:noProof/>
          <w:sz w:val="24"/>
          <w:szCs w:val="24"/>
        </w:rPr>
      </w:pPr>
      <w:r w:rsidRPr="00F8369E">
        <w:rPr>
          <w:noProof/>
          <w:sz w:val="24"/>
          <w:szCs w:val="24"/>
        </w:rPr>
        <w:t>Implantacion.</w:t>
      </w:r>
    </w:p>
    <w:p w14:paraId="1051FA4E" w14:textId="381A5800" w:rsidR="00AB0D30" w:rsidRPr="00F8369E" w:rsidRDefault="00AB0D30" w:rsidP="00AB0D30">
      <w:pPr>
        <w:pStyle w:val="Prrafodelista"/>
        <w:numPr>
          <w:ilvl w:val="1"/>
          <w:numId w:val="5"/>
        </w:numPr>
        <w:rPr>
          <w:noProof/>
          <w:sz w:val="24"/>
          <w:szCs w:val="24"/>
        </w:rPr>
      </w:pPr>
      <w:r w:rsidRPr="00F8369E">
        <w:rPr>
          <w:noProof/>
          <w:sz w:val="24"/>
          <w:szCs w:val="24"/>
        </w:rPr>
        <w:t>Recursos</w:t>
      </w:r>
    </w:p>
    <w:p w14:paraId="6A273C08" w14:textId="547B8ED7" w:rsidR="008B155D" w:rsidRPr="00F8369E" w:rsidRDefault="00C01C8E" w:rsidP="008B155D">
      <w:pPr>
        <w:pStyle w:val="Prrafodelista"/>
        <w:numPr>
          <w:ilvl w:val="1"/>
          <w:numId w:val="5"/>
        </w:numPr>
        <w:rPr>
          <w:noProof/>
          <w:sz w:val="24"/>
          <w:szCs w:val="24"/>
        </w:rPr>
      </w:pPr>
      <w:r w:rsidRPr="00F8369E">
        <w:rPr>
          <w:noProof/>
          <w:sz w:val="24"/>
          <w:szCs w:val="24"/>
        </w:rPr>
        <w:t>Nivel Hardware.</w:t>
      </w:r>
    </w:p>
    <w:p w14:paraId="4AF38A35" w14:textId="146311E1" w:rsidR="008B155D" w:rsidRPr="00F8369E" w:rsidRDefault="00C01C8E" w:rsidP="00AB0D30">
      <w:pPr>
        <w:pStyle w:val="Prrafodelista"/>
        <w:numPr>
          <w:ilvl w:val="1"/>
          <w:numId w:val="5"/>
        </w:numPr>
        <w:rPr>
          <w:noProof/>
          <w:sz w:val="24"/>
          <w:szCs w:val="24"/>
        </w:rPr>
      </w:pPr>
      <w:r w:rsidRPr="00F8369E">
        <w:rPr>
          <w:noProof/>
          <w:sz w:val="24"/>
          <w:szCs w:val="24"/>
        </w:rPr>
        <w:t>Nivel Software.</w:t>
      </w:r>
    </w:p>
    <w:p w14:paraId="7A4BD378" w14:textId="7186EA58" w:rsidR="008B155D" w:rsidRPr="00F8369E" w:rsidRDefault="008B155D" w:rsidP="008B155D">
      <w:pPr>
        <w:pStyle w:val="Prrafodelista"/>
        <w:numPr>
          <w:ilvl w:val="0"/>
          <w:numId w:val="5"/>
        </w:numPr>
        <w:rPr>
          <w:noProof/>
          <w:sz w:val="24"/>
          <w:szCs w:val="24"/>
        </w:rPr>
      </w:pPr>
      <w:r w:rsidRPr="00F8369E">
        <w:rPr>
          <w:noProof/>
          <w:sz w:val="24"/>
          <w:szCs w:val="24"/>
        </w:rPr>
        <w:t>Conclusiones</w:t>
      </w:r>
    </w:p>
    <w:p w14:paraId="599CDAE8" w14:textId="77777777" w:rsidR="008B155D" w:rsidRDefault="008B155D" w:rsidP="008B155D">
      <w:pPr>
        <w:pStyle w:val="Prrafodelista"/>
        <w:rPr>
          <w:noProof/>
        </w:rPr>
      </w:pPr>
    </w:p>
    <w:p w14:paraId="3C983D05" w14:textId="4BD70005" w:rsidR="00884FF1" w:rsidRDefault="00884FF1" w:rsidP="00884FF1">
      <w:pPr>
        <w:rPr>
          <w:noProof/>
        </w:rPr>
      </w:pPr>
    </w:p>
    <w:p w14:paraId="1BCE00CB" w14:textId="77777777" w:rsidR="00884FF1" w:rsidRDefault="00884FF1" w:rsidP="00884FF1">
      <w:pPr>
        <w:rPr>
          <w:noProof/>
        </w:rPr>
      </w:pPr>
    </w:p>
    <w:p w14:paraId="45F3C301" w14:textId="77777777" w:rsidR="00010628" w:rsidRDefault="00010628" w:rsidP="00884FF1">
      <w:pPr>
        <w:rPr>
          <w:noProof/>
        </w:rPr>
      </w:pPr>
    </w:p>
    <w:p w14:paraId="0F1C4D87" w14:textId="5296F8D2" w:rsidR="00884FF1" w:rsidRDefault="00884FF1" w:rsidP="00884FF1">
      <w:pPr>
        <w:rPr>
          <w:noProof/>
        </w:rPr>
      </w:pPr>
    </w:p>
    <w:p w14:paraId="6B771614" w14:textId="77777777" w:rsidR="00F8369E" w:rsidRDefault="00F8369E" w:rsidP="00884FF1">
      <w:pPr>
        <w:rPr>
          <w:noProof/>
        </w:rPr>
      </w:pPr>
    </w:p>
    <w:p w14:paraId="60ECACFD" w14:textId="77777777" w:rsidR="00F8369E" w:rsidRDefault="00F8369E" w:rsidP="00884FF1">
      <w:pPr>
        <w:rPr>
          <w:noProof/>
        </w:rPr>
      </w:pPr>
    </w:p>
    <w:p w14:paraId="7087A166" w14:textId="5E0AB694" w:rsidR="005E1DB2" w:rsidRDefault="005E1DB2" w:rsidP="00884FF1">
      <w:pPr>
        <w:rPr>
          <w:noProof/>
        </w:rPr>
      </w:pPr>
    </w:p>
    <w:p w14:paraId="2781DD36" w14:textId="77777777" w:rsidR="00010628" w:rsidRDefault="00010628" w:rsidP="00884FF1">
      <w:pPr>
        <w:rPr>
          <w:noProof/>
        </w:rPr>
      </w:pPr>
    </w:p>
    <w:p w14:paraId="369796F9" w14:textId="7D5BB5A2" w:rsidR="005E1DB2" w:rsidRDefault="005E1DB2" w:rsidP="005E1DB2">
      <w:pPr>
        <w:rPr>
          <w:noProof/>
        </w:rPr>
      </w:pPr>
    </w:p>
    <w:p w14:paraId="1CC6ACAF" w14:textId="7164798A" w:rsidR="00884FF1" w:rsidRPr="001F2CE8" w:rsidRDefault="00884FF1" w:rsidP="00884FF1">
      <w:pPr>
        <w:pStyle w:val="Ttulo1"/>
        <w:tabs>
          <w:tab w:val="left" w:pos="1245"/>
        </w:tabs>
        <w:rPr>
          <w:b/>
        </w:rPr>
      </w:pPr>
      <w:r w:rsidRPr="001F2CE8">
        <w:rPr>
          <w:b/>
        </w:rPr>
        <w:lastRenderedPageBreak/>
        <w:t>Introduccion</w:t>
      </w:r>
    </w:p>
    <w:p w14:paraId="1B530369" w14:textId="43AF2461" w:rsidR="00F8369E" w:rsidRPr="00F8369E" w:rsidRDefault="00F8369E" w:rsidP="00F8369E">
      <w:pPr>
        <w:pStyle w:val="Puesto"/>
        <w:rPr>
          <w:rStyle w:val="nfasis"/>
          <w:sz w:val="30"/>
          <w:szCs w:val="30"/>
        </w:rPr>
      </w:pPr>
    </w:p>
    <w:p w14:paraId="57278973" w14:textId="36D14695" w:rsidR="005E1DB2" w:rsidRPr="001F2CE8" w:rsidRDefault="005E1DB2" w:rsidP="005E1DB2">
      <w:pPr>
        <w:pStyle w:val="Puesto"/>
        <w:rPr>
          <w:rStyle w:val="nfasis"/>
          <w:rFonts w:asciiTheme="minorHAnsi" w:hAnsiTheme="minorHAnsi"/>
          <w:sz w:val="20"/>
          <w:szCs w:val="20"/>
        </w:rPr>
      </w:pPr>
      <w:r w:rsidRPr="001F2CE8">
        <w:rPr>
          <w:rStyle w:val="nfasis"/>
          <w:rFonts w:asciiTheme="minorHAnsi" w:hAnsiTheme="minorHAnsi"/>
          <w:sz w:val="20"/>
          <w:szCs w:val="20"/>
        </w:rPr>
        <w:t>El proyecto se basa en la realización de una plataforma web que realice la función de democratizar la figura del personal shopper.</w:t>
      </w:r>
    </w:p>
    <w:p w14:paraId="7265FCB2" w14:textId="77777777" w:rsidR="005E1DB2" w:rsidRPr="001F2CE8" w:rsidRDefault="005E1DB2" w:rsidP="005E1DB2">
      <w:pPr>
        <w:rPr>
          <w:rStyle w:val="nfasis"/>
        </w:rPr>
      </w:pPr>
    </w:p>
    <w:p w14:paraId="7A2B83A3" w14:textId="04124234" w:rsidR="005E1DB2" w:rsidRPr="001F2CE8" w:rsidRDefault="005E1DB2" w:rsidP="005E1DB2">
      <w:pPr>
        <w:pStyle w:val="Puesto"/>
        <w:rPr>
          <w:rStyle w:val="nfasis"/>
          <w:rFonts w:asciiTheme="minorHAnsi" w:hAnsiTheme="minorHAnsi"/>
          <w:sz w:val="20"/>
          <w:szCs w:val="20"/>
        </w:rPr>
      </w:pPr>
      <w:r w:rsidRPr="001F2CE8">
        <w:rPr>
          <w:rStyle w:val="nfasis"/>
          <w:rFonts w:asciiTheme="minorHAnsi" w:hAnsiTheme="minorHAnsi"/>
          <w:sz w:val="20"/>
          <w:szCs w:val="20"/>
        </w:rPr>
        <w:t>Tras este paso la página dispondrá como función principal, una tienda online que aglutina toda la oferta de moda de las principales marcas de moda. También dispondremos de espacios a la venta/alquiler para empresas/particulares que deseen tener a la venta sus artículos y a la vez tener visibilidad desde una gran plataforma.</w:t>
      </w:r>
    </w:p>
    <w:p w14:paraId="22D0F54B" w14:textId="77777777" w:rsidR="005E1DB2" w:rsidRPr="001F2CE8" w:rsidRDefault="005E1DB2" w:rsidP="005E1DB2">
      <w:pPr>
        <w:pStyle w:val="Puesto"/>
        <w:rPr>
          <w:rStyle w:val="nfasis"/>
          <w:rFonts w:asciiTheme="minorHAnsi" w:hAnsiTheme="minorHAnsi"/>
          <w:sz w:val="20"/>
          <w:szCs w:val="20"/>
        </w:rPr>
      </w:pPr>
    </w:p>
    <w:p w14:paraId="275556FE" w14:textId="64A17EBA" w:rsidR="005E1DB2" w:rsidRPr="001F2CE8" w:rsidRDefault="005E1DB2" w:rsidP="005E1DB2">
      <w:pPr>
        <w:pStyle w:val="Puesto"/>
        <w:rPr>
          <w:rStyle w:val="nfasis"/>
          <w:rFonts w:asciiTheme="minorHAnsi" w:hAnsiTheme="minorHAnsi"/>
          <w:sz w:val="20"/>
          <w:szCs w:val="20"/>
        </w:rPr>
      </w:pPr>
      <w:r w:rsidRPr="001F2CE8">
        <w:rPr>
          <w:rStyle w:val="nfasis"/>
          <w:rFonts w:asciiTheme="minorHAnsi" w:hAnsiTheme="minorHAnsi"/>
          <w:sz w:val="20"/>
          <w:szCs w:val="20"/>
        </w:rPr>
        <w:t>Para ello se creará una base de datos, que tras ser parametrizados a través de un test inicial, el sistema sugerirá al cliente: prendas, accesorios,... en definitiva, ofrecerá diferentes looks que más se adecuen a las preferencias de los clientes. Está parte aunque de sentido al proyecto como atractivo, lo consideramos parte auxiliar.</w:t>
      </w:r>
    </w:p>
    <w:p w14:paraId="0FF721D2" w14:textId="77777777" w:rsidR="005E1DB2" w:rsidRPr="001F2CE8" w:rsidRDefault="005E1DB2" w:rsidP="005E1DB2">
      <w:pPr>
        <w:pStyle w:val="Puesto"/>
        <w:rPr>
          <w:rStyle w:val="nfasis"/>
          <w:rFonts w:asciiTheme="minorHAnsi" w:hAnsiTheme="minorHAnsi"/>
          <w:sz w:val="20"/>
          <w:szCs w:val="20"/>
        </w:rPr>
      </w:pPr>
    </w:p>
    <w:p w14:paraId="78ED0FA4" w14:textId="77777777" w:rsidR="005E1DB2" w:rsidRPr="001F2CE8" w:rsidRDefault="005E1DB2" w:rsidP="005E1DB2">
      <w:pPr>
        <w:pStyle w:val="Puesto"/>
        <w:rPr>
          <w:rStyle w:val="nfasis"/>
          <w:rFonts w:asciiTheme="minorHAnsi" w:hAnsiTheme="minorHAnsi"/>
          <w:sz w:val="20"/>
          <w:szCs w:val="20"/>
        </w:rPr>
      </w:pPr>
    </w:p>
    <w:p w14:paraId="1385B9DE" w14:textId="6AA104F3" w:rsidR="005E1DB2" w:rsidRPr="001F2CE8" w:rsidRDefault="005E1DB2" w:rsidP="005E1DB2">
      <w:pPr>
        <w:pStyle w:val="Puesto"/>
        <w:rPr>
          <w:rStyle w:val="nfasis"/>
          <w:rFonts w:asciiTheme="minorHAnsi" w:hAnsiTheme="minorHAnsi"/>
          <w:sz w:val="20"/>
          <w:szCs w:val="20"/>
        </w:rPr>
      </w:pPr>
      <w:r w:rsidRPr="001F2CE8">
        <w:rPr>
          <w:rStyle w:val="nfasis"/>
          <w:rFonts w:asciiTheme="minorHAnsi" w:hAnsiTheme="minorHAnsi"/>
          <w:sz w:val="20"/>
          <w:szCs w:val="20"/>
        </w:rPr>
        <w:t>Como servicios anexos, la página web dispondrá de un blog de tendencias así como de une espacio en el que tanto las usuarias como bloggers podrán crear sus propias wish list de prendas disponibles en nuestra web tanto para comercializarlas como para crear rankings o “toptens” de diferentes aspectos.</w:t>
      </w:r>
    </w:p>
    <w:p w14:paraId="0C38325F" w14:textId="77777777" w:rsidR="005E1DB2" w:rsidRPr="001F2CE8" w:rsidRDefault="005E1DB2" w:rsidP="005E1DB2">
      <w:pPr>
        <w:pStyle w:val="Puesto"/>
        <w:rPr>
          <w:rStyle w:val="nfasis"/>
          <w:rFonts w:asciiTheme="minorHAnsi" w:hAnsiTheme="minorHAnsi"/>
          <w:sz w:val="20"/>
          <w:szCs w:val="20"/>
        </w:rPr>
      </w:pPr>
    </w:p>
    <w:p w14:paraId="4EEABA6D" w14:textId="4B9EADA1" w:rsidR="005E1DB2" w:rsidRPr="001F2CE8" w:rsidRDefault="005E1DB2" w:rsidP="005E1DB2">
      <w:pPr>
        <w:pStyle w:val="Puesto"/>
        <w:rPr>
          <w:rStyle w:val="nfasis"/>
          <w:rFonts w:asciiTheme="minorHAnsi" w:hAnsiTheme="minorHAnsi"/>
          <w:sz w:val="20"/>
          <w:szCs w:val="20"/>
        </w:rPr>
      </w:pPr>
      <w:r w:rsidRPr="001F2CE8">
        <w:rPr>
          <w:rStyle w:val="nfasis"/>
          <w:rFonts w:asciiTheme="minorHAnsi" w:hAnsiTheme="minorHAnsi"/>
          <w:sz w:val="20"/>
          <w:szCs w:val="20"/>
        </w:rPr>
        <w:t>La función de la creación de estas wish list es dotar al mundo blogger que no tiene medios de un espacio acoplable a sus propios blogs que sirva como pasarela hacia nuestra tienda online.</w:t>
      </w:r>
    </w:p>
    <w:p w14:paraId="7EF301F2" w14:textId="77777777" w:rsidR="005E1DB2" w:rsidRPr="00010628" w:rsidRDefault="005E1DB2" w:rsidP="005E1DB2">
      <w:pPr>
        <w:rPr>
          <w:rStyle w:val="nfasis"/>
          <w:sz w:val="30"/>
          <w:szCs w:val="30"/>
        </w:rPr>
      </w:pPr>
    </w:p>
    <w:p w14:paraId="10E3AC59" w14:textId="77777777" w:rsidR="005E1DB2" w:rsidRDefault="005E1DB2" w:rsidP="005E1DB2"/>
    <w:p w14:paraId="4254147E" w14:textId="2D04E809" w:rsidR="005E1DB2" w:rsidRPr="001F2CE8" w:rsidRDefault="00010628">
      <w:pPr>
        <w:pStyle w:val="Ttulo1"/>
        <w:rPr>
          <w:b/>
        </w:rPr>
      </w:pPr>
      <w:r w:rsidRPr="001F2CE8">
        <w:rPr>
          <w:b/>
        </w:rPr>
        <w:t>Modulos Relacionados</w:t>
      </w:r>
    </w:p>
    <w:p w14:paraId="2F282F10" w14:textId="77777777" w:rsidR="005E1DB2" w:rsidRPr="00010628" w:rsidRDefault="005E1DB2" w:rsidP="005E1DB2">
      <w:pPr>
        <w:rPr>
          <w:rFonts w:asciiTheme="majorHAnsi" w:hAnsiTheme="majorHAnsi"/>
          <w:sz w:val="30"/>
          <w:szCs w:val="30"/>
        </w:rPr>
      </w:pPr>
    </w:p>
    <w:p w14:paraId="73D11347" w14:textId="54CF8409" w:rsidR="005E1DB2" w:rsidRPr="001F2CE8" w:rsidRDefault="005E1DB2" w:rsidP="005E1DB2">
      <w:pPr>
        <w:pStyle w:val="Prrafodelista"/>
        <w:numPr>
          <w:ilvl w:val="0"/>
          <w:numId w:val="17"/>
        </w:numPr>
        <w:rPr>
          <w:rStyle w:val="nfasis"/>
        </w:rPr>
      </w:pPr>
      <w:r w:rsidRPr="001F2CE8">
        <w:rPr>
          <w:rStyle w:val="nfasis"/>
        </w:rPr>
        <w:t>Desarrollo Aplicaciones Web.</w:t>
      </w:r>
    </w:p>
    <w:p w14:paraId="5075947E" w14:textId="38093858" w:rsidR="005E1DB2" w:rsidRPr="001F2CE8" w:rsidRDefault="005E1DB2" w:rsidP="005E1DB2">
      <w:pPr>
        <w:pStyle w:val="Prrafodelista"/>
        <w:numPr>
          <w:ilvl w:val="0"/>
          <w:numId w:val="17"/>
        </w:numPr>
        <w:rPr>
          <w:rStyle w:val="nfasis"/>
        </w:rPr>
      </w:pPr>
      <w:r w:rsidRPr="001F2CE8">
        <w:rPr>
          <w:rStyle w:val="nfasis"/>
        </w:rPr>
        <w:t>Desarrollo Aplicaciones Cliente.</w:t>
      </w:r>
    </w:p>
    <w:p w14:paraId="18F29F7C" w14:textId="037F6583" w:rsidR="005E1DB2" w:rsidRPr="001F2CE8" w:rsidRDefault="005E1DB2" w:rsidP="005E1DB2">
      <w:pPr>
        <w:pStyle w:val="Prrafodelista"/>
        <w:numPr>
          <w:ilvl w:val="0"/>
          <w:numId w:val="17"/>
        </w:numPr>
        <w:rPr>
          <w:rStyle w:val="nfasis"/>
        </w:rPr>
      </w:pPr>
      <w:r w:rsidRPr="001F2CE8">
        <w:rPr>
          <w:rStyle w:val="nfasis"/>
        </w:rPr>
        <w:t>Despliegue de Aplicaciones Web.</w:t>
      </w:r>
    </w:p>
    <w:p w14:paraId="1F5E6618" w14:textId="14E2880C" w:rsidR="005E1DB2" w:rsidRPr="001F2CE8" w:rsidRDefault="005E1DB2" w:rsidP="005E1DB2">
      <w:pPr>
        <w:pStyle w:val="Prrafodelista"/>
        <w:numPr>
          <w:ilvl w:val="0"/>
          <w:numId w:val="17"/>
        </w:numPr>
        <w:rPr>
          <w:rStyle w:val="nfasis"/>
        </w:rPr>
      </w:pPr>
      <w:r w:rsidRPr="001F2CE8">
        <w:rPr>
          <w:rStyle w:val="nfasis"/>
        </w:rPr>
        <w:t>Diseño de Interfaces.</w:t>
      </w:r>
    </w:p>
    <w:p w14:paraId="54C35119" w14:textId="3330C72C" w:rsidR="005E1DB2" w:rsidRPr="001F2CE8" w:rsidRDefault="005E1DB2" w:rsidP="005E1DB2">
      <w:pPr>
        <w:pStyle w:val="Prrafodelista"/>
        <w:numPr>
          <w:ilvl w:val="0"/>
          <w:numId w:val="17"/>
        </w:numPr>
        <w:rPr>
          <w:rStyle w:val="nfasis"/>
        </w:rPr>
      </w:pPr>
      <w:r w:rsidRPr="001F2CE8">
        <w:rPr>
          <w:rStyle w:val="nfasis"/>
        </w:rPr>
        <w:t>Bases de Datos</w:t>
      </w:r>
    </w:p>
    <w:p w14:paraId="5189EC08" w14:textId="544098F7" w:rsidR="005E1DB2" w:rsidRPr="001F2CE8" w:rsidRDefault="00010628" w:rsidP="005E1DB2">
      <w:pPr>
        <w:pStyle w:val="Prrafodelista"/>
        <w:numPr>
          <w:ilvl w:val="0"/>
          <w:numId w:val="17"/>
        </w:numPr>
        <w:rPr>
          <w:rStyle w:val="nfasis"/>
        </w:rPr>
      </w:pPr>
      <w:r w:rsidRPr="001F2CE8">
        <w:rPr>
          <w:rStyle w:val="nfasis"/>
        </w:rPr>
        <w:t>Sistemas</w:t>
      </w:r>
    </w:p>
    <w:p w14:paraId="249A3606" w14:textId="3B117064" w:rsidR="001F2CE8" w:rsidRDefault="001F2CE8" w:rsidP="00010628">
      <w:pPr>
        <w:rPr>
          <w:rStyle w:val="nfasis"/>
          <w:rFonts w:asciiTheme="majorHAnsi" w:hAnsiTheme="majorHAnsi"/>
          <w:sz w:val="30"/>
          <w:szCs w:val="30"/>
        </w:rPr>
      </w:pPr>
    </w:p>
    <w:p w14:paraId="328F35D8" w14:textId="77777777" w:rsidR="001F2CE8" w:rsidRPr="00010628" w:rsidRDefault="001F2CE8" w:rsidP="00010628">
      <w:pPr>
        <w:rPr>
          <w:rStyle w:val="nfasis"/>
          <w:rFonts w:asciiTheme="majorHAnsi" w:hAnsiTheme="majorHAnsi"/>
          <w:sz w:val="30"/>
          <w:szCs w:val="30"/>
        </w:rPr>
      </w:pPr>
    </w:p>
    <w:p w14:paraId="59134B67" w14:textId="61BCBCBD" w:rsidR="00010628" w:rsidRDefault="00010628" w:rsidP="00010628">
      <w:pPr>
        <w:pStyle w:val="Prrafodelista"/>
      </w:pPr>
    </w:p>
    <w:p w14:paraId="3046738B" w14:textId="65FA34E0" w:rsidR="00010628" w:rsidRPr="001F2CE8" w:rsidRDefault="00010628">
      <w:pPr>
        <w:pStyle w:val="Ttulo1"/>
        <w:rPr>
          <w:b/>
        </w:rPr>
      </w:pPr>
      <w:r w:rsidRPr="001F2CE8">
        <w:rPr>
          <w:b/>
        </w:rPr>
        <w:lastRenderedPageBreak/>
        <w:t>Plan de trabajo</w:t>
      </w:r>
    </w:p>
    <w:p w14:paraId="4B325BD7" w14:textId="77777777" w:rsidR="00010628" w:rsidRPr="00010628" w:rsidRDefault="00010628" w:rsidP="00010628"/>
    <w:p w14:paraId="25FA301B" w14:textId="1719C2A6" w:rsidR="00010628" w:rsidRDefault="00010628" w:rsidP="00010628"/>
    <w:p w14:paraId="47B98367" w14:textId="7568D984" w:rsidR="00010628" w:rsidRDefault="00010628" w:rsidP="00010628"/>
    <w:p w14:paraId="531FA1F6" w14:textId="77777777" w:rsidR="00010628" w:rsidRDefault="00010628" w:rsidP="00010628"/>
    <w:p w14:paraId="76716E86" w14:textId="77777777" w:rsidR="00010628" w:rsidRDefault="00010628" w:rsidP="00010628"/>
    <w:p w14:paraId="4CC68888" w14:textId="77777777" w:rsidR="00010628" w:rsidRDefault="00010628" w:rsidP="00010628"/>
    <w:p w14:paraId="426B0E7E" w14:textId="77777777" w:rsidR="00010628" w:rsidRDefault="00010628" w:rsidP="00010628"/>
    <w:p w14:paraId="48100C4B" w14:textId="77777777" w:rsidR="00010628" w:rsidRDefault="00010628" w:rsidP="00010628"/>
    <w:p w14:paraId="6B923712" w14:textId="77777777" w:rsidR="00010628" w:rsidRDefault="00010628" w:rsidP="00010628"/>
    <w:p w14:paraId="674A5BB7" w14:textId="77777777" w:rsidR="00010628" w:rsidRDefault="00010628" w:rsidP="00010628"/>
    <w:p w14:paraId="655594A8" w14:textId="77777777" w:rsidR="00010628" w:rsidRDefault="00010628" w:rsidP="00010628"/>
    <w:p w14:paraId="65DC948D" w14:textId="77777777" w:rsidR="00010628" w:rsidRDefault="00010628" w:rsidP="00010628"/>
    <w:p w14:paraId="0589D0D5" w14:textId="77777777" w:rsidR="00010628" w:rsidRDefault="00010628" w:rsidP="00010628"/>
    <w:p w14:paraId="249D6FAB" w14:textId="77777777" w:rsidR="00010628" w:rsidRDefault="00010628" w:rsidP="00010628"/>
    <w:p w14:paraId="4A739352" w14:textId="77777777" w:rsidR="00010628" w:rsidRDefault="00010628" w:rsidP="00010628"/>
    <w:p w14:paraId="6131792B" w14:textId="77777777" w:rsidR="00010628" w:rsidRDefault="00010628" w:rsidP="00010628"/>
    <w:p w14:paraId="72A3F3E6" w14:textId="77777777" w:rsidR="00010628" w:rsidRDefault="00010628" w:rsidP="00010628"/>
    <w:p w14:paraId="65900695" w14:textId="77777777" w:rsidR="00010628" w:rsidRDefault="00010628" w:rsidP="00010628"/>
    <w:p w14:paraId="4BEDF094" w14:textId="77777777" w:rsidR="00010628" w:rsidRDefault="00010628" w:rsidP="00010628"/>
    <w:p w14:paraId="33E08B42" w14:textId="77777777" w:rsidR="00010628" w:rsidRDefault="00010628" w:rsidP="00010628"/>
    <w:p w14:paraId="17879981" w14:textId="77777777" w:rsidR="00010628" w:rsidRDefault="00010628" w:rsidP="00010628"/>
    <w:p w14:paraId="7EB3E4EE" w14:textId="77777777" w:rsidR="00010628" w:rsidRDefault="00010628" w:rsidP="00010628"/>
    <w:p w14:paraId="0220A58A" w14:textId="77777777" w:rsidR="00010628" w:rsidRDefault="00010628" w:rsidP="00010628"/>
    <w:p w14:paraId="36A48975" w14:textId="77777777" w:rsidR="00010628" w:rsidRDefault="00010628" w:rsidP="00010628"/>
    <w:p w14:paraId="339F97FB" w14:textId="77777777" w:rsidR="00010628" w:rsidRDefault="00010628" w:rsidP="00010628"/>
    <w:p w14:paraId="138FC8F6" w14:textId="77777777" w:rsidR="00010628" w:rsidRPr="00010628" w:rsidRDefault="00010628" w:rsidP="00010628"/>
    <w:p w14:paraId="46BEF977" w14:textId="7FEB5C7E" w:rsidR="008B18D5" w:rsidRPr="001F2CE8" w:rsidRDefault="00010628" w:rsidP="00012C77">
      <w:pPr>
        <w:pStyle w:val="Ttulo1"/>
        <w:rPr>
          <w:b/>
        </w:rPr>
      </w:pPr>
      <w:r w:rsidRPr="001F2CE8">
        <w:rPr>
          <w:b/>
        </w:rPr>
        <w:lastRenderedPageBreak/>
        <w:t>Desarrollo</w:t>
      </w:r>
    </w:p>
    <w:p w14:paraId="79AD7AE5" w14:textId="5A70CDE2" w:rsidR="008B18D5" w:rsidRPr="001F2CE8" w:rsidRDefault="008B18D5" w:rsidP="008B18D5">
      <w:pPr>
        <w:pStyle w:val="Ttulo2"/>
        <w:rPr>
          <w:b/>
        </w:rPr>
      </w:pPr>
      <w:r w:rsidRPr="001F2CE8">
        <w:rPr>
          <w:b/>
        </w:rPr>
        <w:t>Tecnologias</w:t>
      </w:r>
    </w:p>
    <w:p w14:paraId="268FDDA1" w14:textId="77777777" w:rsidR="006151AB" w:rsidRPr="006151AB" w:rsidRDefault="006151AB" w:rsidP="006151AB">
      <w:pPr>
        <w:rPr>
          <w:rStyle w:val="nfasis"/>
        </w:rPr>
      </w:pPr>
    </w:p>
    <w:p w14:paraId="7836261A" w14:textId="5060B1A0" w:rsidR="006151AB" w:rsidRPr="001F2CE8" w:rsidRDefault="006151AB" w:rsidP="006151AB">
      <w:pPr>
        <w:rPr>
          <w:rStyle w:val="nfasis"/>
          <w:b/>
        </w:rPr>
      </w:pPr>
      <w:r w:rsidRPr="001F2CE8">
        <w:rPr>
          <w:rStyle w:val="nfasis"/>
          <w:b/>
        </w:rPr>
        <w:t>BASE DE DATOS:</w:t>
      </w:r>
    </w:p>
    <w:p w14:paraId="2D3F7D78" w14:textId="77777777" w:rsidR="00FC56F4" w:rsidRDefault="006151AB" w:rsidP="00FC56F4">
      <w:pPr>
        <w:rPr>
          <w:rStyle w:val="nfasis"/>
        </w:rPr>
      </w:pPr>
      <w:r w:rsidRPr="006151AB">
        <w:rPr>
          <w:rStyle w:val="nfasis"/>
        </w:rPr>
        <w:t>La Base de Datos ha sido construida en MySQL debido a su Bajo coste económico. Ademas de todas las  herramientas que hay en el mercado capaces de gestionar tanto los datos como la estructura de la base de datos.</w:t>
      </w:r>
    </w:p>
    <w:p w14:paraId="68DDFF27" w14:textId="3B3B0B0F" w:rsidR="006151AB" w:rsidRDefault="00C03EFB" w:rsidP="00FC56F4">
      <w:pPr>
        <w:jc w:val="center"/>
        <w:rPr>
          <w:rStyle w:val="nfasis"/>
        </w:rPr>
      </w:pPr>
      <w:r>
        <w:rPr>
          <w:rStyle w:val="nfasis"/>
        </w:rPr>
        <w:pict w14:anchorId="497B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0.4pt;height:87.55pt">
            <v:imagedata r:id="rId10" o:title="mysql-logo"/>
          </v:shape>
        </w:pict>
      </w:r>
    </w:p>
    <w:p w14:paraId="1ECB9BFA" w14:textId="77777777" w:rsidR="00012C77" w:rsidRPr="001F2CE8" w:rsidRDefault="00012C77" w:rsidP="00FC56F4">
      <w:pPr>
        <w:jc w:val="center"/>
        <w:rPr>
          <w:rStyle w:val="nfasis"/>
          <w:b/>
        </w:rPr>
      </w:pPr>
    </w:p>
    <w:p w14:paraId="559E7C73" w14:textId="029E7244" w:rsidR="006151AB" w:rsidRPr="001F2CE8" w:rsidRDefault="006151AB" w:rsidP="006151AB">
      <w:pPr>
        <w:rPr>
          <w:rStyle w:val="nfasis"/>
          <w:b/>
        </w:rPr>
      </w:pPr>
      <w:r w:rsidRPr="001F2CE8">
        <w:rPr>
          <w:rStyle w:val="nfasis"/>
          <w:b/>
        </w:rPr>
        <w:t>LENGUAJES DE PROGRAMACION</w:t>
      </w:r>
      <w:r w:rsidR="00FC56F4" w:rsidRPr="001F2CE8">
        <w:rPr>
          <w:rStyle w:val="nfasis"/>
          <w:b/>
        </w:rPr>
        <w:t xml:space="preserve"> (servidor)</w:t>
      </w:r>
      <w:r w:rsidRPr="001F2CE8">
        <w:rPr>
          <w:rStyle w:val="nfasis"/>
          <w:b/>
        </w:rPr>
        <w:t>:</w:t>
      </w:r>
    </w:p>
    <w:p w14:paraId="484280AD" w14:textId="4DFFDEEA" w:rsidR="006151AB" w:rsidRDefault="006151AB" w:rsidP="006151AB">
      <w:pPr>
        <w:rPr>
          <w:rStyle w:val="nfasis"/>
        </w:rPr>
      </w:pPr>
      <w:r w:rsidRPr="006151AB">
        <w:rPr>
          <w:rStyle w:val="nfasis"/>
        </w:rPr>
        <w:t>EL PROGRAMA ESTARA DESARROLLADO COMO PARTE PRINCIPAL EN J2EE. La tecnología Java es una tecnología abierta y se basa en gran parte en estándares de organizaciones de normalización y estándares empresariales "de facto". Esto posibilita que los desarrolladores puedan conocer y entender completamente cómo hace las cosas Java y aprovecharlo para sus aplicaciones y, por otro lado, al basarse en estándares empresariales, simplifica la integración con productos de múltiples compañías</w:t>
      </w:r>
      <w:r w:rsidR="00FC56F4">
        <w:rPr>
          <w:rStyle w:val="nfasis"/>
        </w:rPr>
        <w:t>.</w:t>
      </w:r>
    </w:p>
    <w:p w14:paraId="729EB7D8" w14:textId="4437F94A" w:rsidR="00FC56F4" w:rsidRDefault="00FC56F4" w:rsidP="006151AB">
      <w:pPr>
        <w:rPr>
          <w:rStyle w:val="nfasis"/>
        </w:rPr>
      </w:pPr>
      <w:r w:rsidRPr="00FC56F4">
        <w:rPr>
          <w:rStyle w:val="nfasis"/>
        </w:rPr>
        <w:t>La tecnología Java goza ya de una cierta. J2EE y ha probado su eficacia en muchos entornos y situaciones empresariales distintas</w:t>
      </w:r>
    </w:p>
    <w:p w14:paraId="2D904DDB" w14:textId="50402574" w:rsidR="00FC56F4" w:rsidRPr="00FC56F4" w:rsidRDefault="00FC56F4" w:rsidP="006151AB">
      <w:pPr>
        <w:rPr>
          <w:rStyle w:val="nfasis"/>
        </w:rPr>
      </w:pPr>
      <w:r>
        <w:rPr>
          <w:rStyle w:val="nfasis"/>
        </w:rPr>
        <w:t>J2EE puede adquirirse de diferentes compañias y no requiere de una licencia para poder utilizarse, esto hace que el coste del proyecto con respecto a otras tecnologias se abarate considerablemente.</w:t>
      </w:r>
    </w:p>
    <w:p w14:paraId="335DD0D5" w14:textId="29973E95" w:rsidR="008B18D5" w:rsidRDefault="006151AB" w:rsidP="006151AB">
      <w:pPr>
        <w:pStyle w:val="Prrafodelista"/>
        <w:jc w:val="center"/>
      </w:pPr>
      <w:r>
        <w:pict w14:anchorId="7341423E">
          <v:shape id="_x0000_i1039" type="#_x0000_t75" style="width:200pt;height:120pt">
            <v:imagedata r:id="rId11" o:title="j2ee_logo"/>
          </v:shape>
        </w:pict>
      </w:r>
    </w:p>
    <w:p w14:paraId="6CF6AFD3" w14:textId="77777777" w:rsidR="00FC56F4" w:rsidRDefault="00FC56F4" w:rsidP="006151AB">
      <w:pPr>
        <w:pStyle w:val="Prrafodelista"/>
        <w:jc w:val="center"/>
      </w:pPr>
    </w:p>
    <w:p w14:paraId="1F50CC9B" w14:textId="77777777" w:rsidR="00C03EFB" w:rsidRDefault="00C03EFB" w:rsidP="006151AB">
      <w:pPr>
        <w:pStyle w:val="Prrafodelista"/>
        <w:jc w:val="center"/>
      </w:pPr>
    </w:p>
    <w:p w14:paraId="37BC03DD" w14:textId="77777777" w:rsidR="00012C77" w:rsidRPr="001F2CE8" w:rsidRDefault="00012C77" w:rsidP="00012C77">
      <w:pPr>
        <w:rPr>
          <w:rStyle w:val="nfasis"/>
          <w:b/>
        </w:rPr>
      </w:pPr>
      <w:r w:rsidRPr="001F2CE8">
        <w:rPr>
          <w:rStyle w:val="nfasis"/>
          <w:b/>
        </w:rPr>
        <w:lastRenderedPageBreak/>
        <w:t>lenguajes de programacion (cliente):</w:t>
      </w:r>
    </w:p>
    <w:p w14:paraId="42ED02E9" w14:textId="77777777" w:rsidR="00012C77" w:rsidRDefault="00012C77" w:rsidP="00012C77">
      <w:pPr>
        <w:rPr>
          <w:rStyle w:val="nfasis"/>
        </w:rPr>
      </w:pPr>
      <w:r>
        <w:rPr>
          <w:rStyle w:val="nfasis"/>
        </w:rPr>
        <w:t>es importante el desarrollo en entorno cliente, puesto que facilita muchas acciones, y agiliza mucho la interaccion del usuario con la aplicación, tanto en usabilidad, como rapidez.</w:t>
      </w:r>
    </w:p>
    <w:p w14:paraId="19958561" w14:textId="77777777" w:rsidR="00012C77" w:rsidRDefault="00012C77" w:rsidP="00012C77">
      <w:pPr>
        <w:rPr>
          <w:rStyle w:val="nfasis"/>
        </w:rPr>
      </w:pPr>
      <w:r>
        <w:rPr>
          <w:rStyle w:val="nfasis"/>
        </w:rPr>
        <w:t>para esto se han usado tanto el framework basado en javascript, jquery, como javascript puro.</w:t>
      </w:r>
    </w:p>
    <w:p w14:paraId="29EDDFC3" w14:textId="706DA76F" w:rsidR="00012C77" w:rsidRDefault="00012C77" w:rsidP="00012C77">
      <w:pPr>
        <w:jc w:val="center"/>
        <w:rPr>
          <w:rStyle w:val="nfasis"/>
        </w:rPr>
      </w:pPr>
      <w:r>
        <w:rPr>
          <w:rStyle w:val="nfasis"/>
          <w:noProof/>
          <w:lang w:eastAsia="es-ES"/>
        </w:rPr>
        <w:drawing>
          <wp:inline distT="0" distB="0" distL="0" distR="0" wp14:anchorId="59A791FD" wp14:editId="459B4332">
            <wp:extent cx="3053715" cy="2087880"/>
            <wp:effectExtent l="0" t="0" r="0" b="7620"/>
            <wp:docPr id="6" name="Imagen 6" descr="C:\Users\miguelangel\AppData\Local\Microsoft\Windows\INetCache\Content.Word\jquery-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iguelangel\AppData\Local\Microsoft\Windows\INetCache\Content.Word\jquery-java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715" cy="2087880"/>
                    </a:xfrm>
                    <a:prstGeom prst="rect">
                      <a:avLst/>
                    </a:prstGeom>
                    <a:noFill/>
                    <a:ln>
                      <a:noFill/>
                    </a:ln>
                  </pic:spPr>
                </pic:pic>
              </a:graphicData>
            </a:graphic>
          </wp:inline>
        </w:drawing>
      </w:r>
    </w:p>
    <w:p w14:paraId="06385B1F" w14:textId="1145A887" w:rsidR="008B18D5" w:rsidRPr="001F2CE8" w:rsidRDefault="00FC56F4" w:rsidP="00FC56F4">
      <w:pPr>
        <w:rPr>
          <w:rStyle w:val="nfasis"/>
          <w:b/>
        </w:rPr>
      </w:pPr>
      <w:r w:rsidRPr="001F2CE8">
        <w:rPr>
          <w:rStyle w:val="nfasis"/>
          <w:b/>
        </w:rPr>
        <w:t>Diseño:</w:t>
      </w:r>
    </w:p>
    <w:p w14:paraId="6EB783BC" w14:textId="03E6D197" w:rsidR="00FC56F4" w:rsidRDefault="00FC56F4" w:rsidP="00FC56F4">
      <w:pPr>
        <w:rPr>
          <w:rStyle w:val="nfasis"/>
        </w:rPr>
      </w:pPr>
      <w:r>
        <w:rPr>
          <w:rStyle w:val="nfasis"/>
        </w:rPr>
        <w:t>Para el diseño se ha usado tecnologias de ÚLTIMA generacion, basadas en html5, css3 y jquery/javascript. debido a su facilidad y flexibilidad a la hora de realizar trabajo.</w:t>
      </w:r>
    </w:p>
    <w:p w14:paraId="7DCEDC50" w14:textId="37FFC499" w:rsidR="00FC56F4" w:rsidRDefault="00FC56F4" w:rsidP="00FC56F4">
      <w:pPr>
        <w:rPr>
          <w:rStyle w:val="nfasis"/>
        </w:rPr>
      </w:pPr>
      <w:r>
        <w:rPr>
          <w:rStyle w:val="nfasis"/>
        </w:rPr>
        <w:t>Son el grupo de tecnologias MÁS potentes para esta labor.</w:t>
      </w:r>
    </w:p>
    <w:p w14:paraId="2E56B38E" w14:textId="1F0C53BF" w:rsidR="00FC56F4" w:rsidRDefault="00FC56F4" w:rsidP="00FC56F4">
      <w:pPr>
        <w:jc w:val="center"/>
        <w:rPr>
          <w:rStyle w:val="nfasis"/>
        </w:rPr>
      </w:pPr>
      <w:r>
        <w:rPr>
          <w:rStyle w:val="nfasis"/>
        </w:rPr>
        <w:pict w14:anchorId="2FBB81D6">
          <v:shape id="_x0000_i1051" type="#_x0000_t75" style="width:300.3pt;height:175.95pt">
            <v:imagedata r:id="rId13" o:title="languages"/>
          </v:shape>
        </w:pict>
      </w:r>
    </w:p>
    <w:p w14:paraId="3229A7A9" w14:textId="5744EAFB" w:rsidR="00C03EFB" w:rsidRDefault="00C03EFB" w:rsidP="00FC56F4">
      <w:pPr>
        <w:jc w:val="center"/>
        <w:rPr>
          <w:rStyle w:val="nfasis"/>
        </w:rPr>
      </w:pPr>
    </w:p>
    <w:p w14:paraId="779A0150" w14:textId="77777777" w:rsidR="00C03EFB" w:rsidRDefault="00C03EFB" w:rsidP="00C03EFB">
      <w:pPr>
        <w:rPr>
          <w:rStyle w:val="nfasis"/>
        </w:rPr>
      </w:pPr>
    </w:p>
    <w:p w14:paraId="573C8FDD" w14:textId="77777777" w:rsidR="00D40978" w:rsidRDefault="00D40978" w:rsidP="00C03EFB">
      <w:pPr>
        <w:rPr>
          <w:rStyle w:val="nfasis"/>
        </w:rPr>
      </w:pPr>
    </w:p>
    <w:p w14:paraId="3AE0A5C9" w14:textId="516ED125" w:rsidR="00C03EFB" w:rsidRDefault="00C03EFB" w:rsidP="00C03EFB">
      <w:pPr>
        <w:rPr>
          <w:rStyle w:val="nfasis"/>
        </w:rPr>
      </w:pPr>
      <w:r>
        <w:rPr>
          <w:rStyle w:val="nfasis"/>
        </w:rPr>
        <w:lastRenderedPageBreak/>
        <w:t>despliege:</w:t>
      </w:r>
    </w:p>
    <w:p w14:paraId="40DFC2F1" w14:textId="259126D5" w:rsidR="00C03EFB" w:rsidRDefault="00C03EFB" w:rsidP="00C03EFB">
      <w:pPr>
        <w:rPr>
          <w:rStyle w:val="nfasis"/>
        </w:rPr>
      </w:pPr>
      <w:r>
        <w:rPr>
          <w:rStyle w:val="nfasis"/>
        </w:rPr>
        <w:t>el proyecto se desplegara bajo un servidor apache tomcat v7, sobre java virtual machine version 8.</w:t>
      </w:r>
    </w:p>
    <w:p w14:paraId="1F537BBB" w14:textId="6D847BD4" w:rsidR="00C03EFB" w:rsidRDefault="00C03EFB" w:rsidP="00C03EFB">
      <w:pPr>
        <w:rPr>
          <w:rStyle w:val="nfasis"/>
        </w:rPr>
      </w:pPr>
      <w:r>
        <w:rPr>
          <w:rStyle w:val="nfasis"/>
        </w:rPr>
        <w:t>Sobre una sistema debian (wheezy) 64 bits, hospedado en un servidor vps.</w:t>
      </w:r>
    </w:p>
    <w:p w14:paraId="5B0341C8" w14:textId="26FF79C3" w:rsidR="00F636AA" w:rsidRDefault="00F636AA" w:rsidP="00C03EFB">
      <w:pPr>
        <w:rPr>
          <w:rStyle w:val="nfasis"/>
        </w:rPr>
      </w:pPr>
      <w:r>
        <w:rPr>
          <w:rStyle w:val="nfasis"/>
        </w:rPr>
        <w:t>la empresa en la que esta hospedado el servidor es ovh, ovh es una empresa de soluciones informaticas francesa, que debido a su alta calidad de soporte tecnico y sus precios competentes, era una de las mejores opciones a tener en cuenta en el desplige.</w:t>
      </w:r>
    </w:p>
    <w:p w14:paraId="4ABE175D" w14:textId="6E64E82D" w:rsidR="00FC56F4" w:rsidRDefault="00C03EFB" w:rsidP="00C03EFB">
      <w:pPr>
        <w:jc w:val="right"/>
      </w:pPr>
      <w:r>
        <w:rPr>
          <w:rStyle w:val="nfasis"/>
          <w:noProof/>
          <w:lang w:eastAsia="es-ES"/>
        </w:rPr>
        <w:drawing>
          <wp:inline distT="0" distB="0" distL="0" distR="0" wp14:anchorId="25B6C644" wp14:editId="6A066649">
            <wp:extent cx="2459925" cy="1233518"/>
            <wp:effectExtent l="0" t="0" r="0" b="5080"/>
            <wp:docPr id="7" name="Imagen 7" descr="C:\Users\miguelangel\AppData\Local\Microsoft\Windows\INetCache\Content.Word\apachetomcat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miguelangel\AppData\Local\Microsoft\Windows\INetCache\Content.Word\apachetomcat7-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748" cy="1239948"/>
                    </a:xfrm>
                    <a:prstGeom prst="rect">
                      <a:avLst/>
                    </a:prstGeom>
                    <a:noFill/>
                    <a:ln>
                      <a:noFill/>
                    </a:ln>
                  </pic:spPr>
                </pic:pic>
              </a:graphicData>
            </a:graphic>
          </wp:inline>
        </w:drawing>
      </w:r>
      <w:r>
        <w:rPr>
          <w:rStyle w:val="nfasis"/>
          <w:noProof/>
          <w:lang w:eastAsia="es-ES"/>
        </w:rPr>
        <w:drawing>
          <wp:inline distT="0" distB="0" distL="0" distR="0" wp14:anchorId="54D3177A" wp14:editId="03CCE50E">
            <wp:extent cx="2061845" cy="1578610"/>
            <wp:effectExtent l="0" t="0" r="0" b="0"/>
            <wp:docPr id="8" name="Imagen 8" descr="C:\Users\miguelangel\AppData\Local\Microsoft\Windows\INetCache\Content.Word\xm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miguelangel\AppData\Local\Microsoft\Windows\INetCache\Content.Word\xmvp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1845" cy="1578610"/>
                    </a:xfrm>
                    <a:prstGeom prst="rect">
                      <a:avLst/>
                    </a:prstGeom>
                    <a:noFill/>
                    <a:ln>
                      <a:noFill/>
                    </a:ln>
                  </pic:spPr>
                </pic:pic>
              </a:graphicData>
            </a:graphic>
          </wp:inline>
        </w:drawing>
      </w:r>
      <w:r>
        <w:pict w14:anchorId="79B32853">
          <v:shape id="_x0000_i1144" type="#_x0000_t75" style="width:98.6pt;height:131.5pt">
            <v:imagedata r:id="rId16" o:title="debian-logo"/>
          </v:shape>
        </w:pict>
      </w:r>
    </w:p>
    <w:p w14:paraId="234E150A" w14:textId="0DB8043E" w:rsidR="00D40978" w:rsidRDefault="00D40978" w:rsidP="00C03EFB">
      <w:pPr>
        <w:jc w:val="right"/>
      </w:pPr>
    </w:p>
    <w:p w14:paraId="6A7E6365" w14:textId="77777777" w:rsidR="00D40978" w:rsidRDefault="00D40978" w:rsidP="00C03EFB">
      <w:pPr>
        <w:jc w:val="right"/>
      </w:pPr>
    </w:p>
    <w:p w14:paraId="11997405" w14:textId="77777777" w:rsidR="00D40978" w:rsidRDefault="00D40978" w:rsidP="00C03EFB">
      <w:pPr>
        <w:jc w:val="right"/>
      </w:pPr>
    </w:p>
    <w:p w14:paraId="3AD81C19" w14:textId="77777777" w:rsidR="00D40978" w:rsidRDefault="00D40978" w:rsidP="00C03EFB">
      <w:pPr>
        <w:jc w:val="right"/>
      </w:pPr>
    </w:p>
    <w:p w14:paraId="728FD304" w14:textId="77777777" w:rsidR="00D40978" w:rsidRDefault="00D40978" w:rsidP="00C03EFB">
      <w:pPr>
        <w:jc w:val="right"/>
      </w:pPr>
    </w:p>
    <w:p w14:paraId="6A909D22" w14:textId="77777777" w:rsidR="00D40978" w:rsidRDefault="00D40978" w:rsidP="00C03EFB">
      <w:pPr>
        <w:jc w:val="right"/>
      </w:pPr>
    </w:p>
    <w:p w14:paraId="6A2AC430" w14:textId="77777777" w:rsidR="00D40978" w:rsidRDefault="00D40978" w:rsidP="00C03EFB">
      <w:pPr>
        <w:jc w:val="right"/>
      </w:pPr>
    </w:p>
    <w:p w14:paraId="202ECF71" w14:textId="77777777" w:rsidR="00D40978" w:rsidRDefault="00D40978" w:rsidP="00C03EFB">
      <w:pPr>
        <w:jc w:val="right"/>
      </w:pPr>
    </w:p>
    <w:p w14:paraId="38423C33" w14:textId="77777777" w:rsidR="00D40978" w:rsidRDefault="00D40978" w:rsidP="00C03EFB">
      <w:pPr>
        <w:jc w:val="right"/>
      </w:pPr>
    </w:p>
    <w:p w14:paraId="08BC80B6" w14:textId="77777777" w:rsidR="00D40978" w:rsidRDefault="00D40978" w:rsidP="00C03EFB">
      <w:pPr>
        <w:jc w:val="right"/>
      </w:pPr>
    </w:p>
    <w:p w14:paraId="454F2EB9" w14:textId="77777777" w:rsidR="00D40978" w:rsidRDefault="00D40978" w:rsidP="00C03EFB">
      <w:pPr>
        <w:jc w:val="right"/>
      </w:pPr>
    </w:p>
    <w:p w14:paraId="378488EB" w14:textId="77777777" w:rsidR="00D40978" w:rsidRDefault="00D40978" w:rsidP="00C03EFB">
      <w:pPr>
        <w:jc w:val="right"/>
      </w:pPr>
    </w:p>
    <w:p w14:paraId="15983711" w14:textId="77777777" w:rsidR="00D40978" w:rsidRDefault="00D40978" w:rsidP="00C03EFB">
      <w:pPr>
        <w:jc w:val="right"/>
      </w:pPr>
    </w:p>
    <w:p w14:paraId="3EA06782" w14:textId="77777777" w:rsidR="00D40978" w:rsidRDefault="00D40978" w:rsidP="00C03EFB">
      <w:pPr>
        <w:jc w:val="right"/>
      </w:pPr>
    </w:p>
    <w:p w14:paraId="70E98DA0" w14:textId="77777777" w:rsidR="00D40978" w:rsidRDefault="00D40978" w:rsidP="00C03EFB">
      <w:pPr>
        <w:jc w:val="right"/>
      </w:pPr>
    </w:p>
    <w:p w14:paraId="02822AF4" w14:textId="0A003AA4" w:rsidR="00F47BC8" w:rsidRDefault="007D38D7" w:rsidP="00F47BC8">
      <w:pPr>
        <w:pStyle w:val="Ttulo2"/>
      </w:pPr>
      <w:r>
        <w:lastRenderedPageBreak/>
        <w:t>Base de Datos</w:t>
      </w:r>
    </w:p>
    <w:p w14:paraId="331A9ECA" w14:textId="147906AA" w:rsidR="00F47BC8" w:rsidRDefault="00F47BC8" w:rsidP="00F47BC8">
      <w:pPr>
        <w:pStyle w:val="Ttulo3"/>
      </w:pPr>
      <w:r>
        <w:t>Modelo relacional</w:t>
      </w:r>
    </w:p>
    <w:p w14:paraId="213F1855" w14:textId="01AD521F" w:rsidR="00926CA1" w:rsidRDefault="00926CA1" w:rsidP="00926CA1"/>
    <w:p w14:paraId="3FDFA442" w14:textId="03AED081" w:rsidR="00926CA1" w:rsidRDefault="00D40978" w:rsidP="00D40978">
      <w:pPr>
        <w:jc w:val="center"/>
      </w:pPr>
      <w:r>
        <w:rPr>
          <w:noProof/>
          <w:lang w:eastAsia="es-ES"/>
        </w:rPr>
        <w:drawing>
          <wp:inline distT="0" distB="0" distL="0" distR="0" wp14:anchorId="668DAF65" wp14:editId="57E3F420">
            <wp:extent cx="6098875" cy="5408190"/>
            <wp:effectExtent l="0" t="0" r="0" b="2540"/>
            <wp:docPr id="9" name="Imagen 9" descr="C:\Users\miguelangel\AppData\Local\Microsoft\Windows\INetCache\Content.Word\All That I Want 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iguelangel\AppData\Local\Microsoft\Windows\INetCache\Content.Word\All That I Want Modelo Relacio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8875" cy="5408190"/>
                    </a:xfrm>
                    <a:prstGeom prst="rect">
                      <a:avLst/>
                    </a:prstGeom>
                    <a:noFill/>
                    <a:ln>
                      <a:noFill/>
                    </a:ln>
                  </pic:spPr>
                </pic:pic>
              </a:graphicData>
            </a:graphic>
          </wp:inline>
        </w:drawing>
      </w:r>
    </w:p>
    <w:p w14:paraId="09C5B092" w14:textId="591B0BF5" w:rsidR="00D40978" w:rsidRDefault="00D40978" w:rsidP="00D40978">
      <w:pPr>
        <w:jc w:val="center"/>
      </w:pPr>
    </w:p>
    <w:p w14:paraId="00138172" w14:textId="2A881BFD" w:rsidR="00D40978" w:rsidRDefault="00D40978" w:rsidP="00D40978">
      <w:pPr>
        <w:jc w:val="center"/>
      </w:pPr>
    </w:p>
    <w:p w14:paraId="0759B2EE" w14:textId="6C1046E4" w:rsidR="00D40978" w:rsidRDefault="00D40978" w:rsidP="00D40978">
      <w:pPr>
        <w:jc w:val="center"/>
      </w:pPr>
    </w:p>
    <w:p w14:paraId="17321700" w14:textId="156AB330" w:rsidR="00D40978" w:rsidRDefault="00D40978" w:rsidP="00D40978">
      <w:pPr>
        <w:jc w:val="center"/>
      </w:pPr>
    </w:p>
    <w:p w14:paraId="77A92784" w14:textId="0968AC16" w:rsidR="00D40978" w:rsidRDefault="00D40978" w:rsidP="00D40978">
      <w:pPr>
        <w:jc w:val="center"/>
      </w:pPr>
    </w:p>
    <w:p w14:paraId="1355072D" w14:textId="53030993" w:rsidR="00926CA1" w:rsidRPr="00926CA1" w:rsidRDefault="00926CA1" w:rsidP="00926CA1">
      <w:pPr>
        <w:pStyle w:val="Ttulo3"/>
      </w:pPr>
      <w:r>
        <w:lastRenderedPageBreak/>
        <w:t>Entidades</w:t>
      </w:r>
    </w:p>
    <w:p w14:paraId="4F0D8A4A" w14:textId="1EED3A5A" w:rsidR="00F47BC8" w:rsidRDefault="00C178B9" w:rsidP="00F47BC8">
      <w:r>
        <w:rPr>
          <w:noProof/>
          <w:lang w:eastAsia="es-ES"/>
        </w:rPr>
        <w:drawing>
          <wp:anchor distT="0" distB="0" distL="114300" distR="114300" simplePos="0" relativeHeight="251571200" behindDoc="0" locked="0" layoutInCell="1" allowOverlap="1" wp14:anchorId="4BF0980D" wp14:editId="0CCC8864">
            <wp:simplePos x="0" y="0"/>
            <wp:positionH relativeFrom="margin">
              <wp:align>center</wp:align>
            </wp:positionH>
            <wp:positionV relativeFrom="paragraph">
              <wp:posOffset>226695</wp:posOffset>
            </wp:positionV>
            <wp:extent cx="1776730" cy="2087880"/>
            <wp:effectExtent l="152400" t="152400" r="356870" b="3695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6730" cy="208788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675648" behindDoc="0" locked="0" layoutInCell="1" allowOverlap="1" wp14:anchorId="5AF01EE2" wp14:editId="3447DABC">
            <wp:simplePos x="0" y="0"/>
            <wp:positionH relativeFrom="margin">
              <wp:align>center</wp:align>
            </wp:positionH>
            <wp:positionV relativeFrom="paragraph">
              <wp:posOffset>2960370</wp:posOffset>
            </wp:positionV>
            <wp:extent cx="1440815" cy="1043940"/>
            <wp:effectExtent l="152400" t="152400" r="368935" b="36576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815" cy="104394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951104" behindDoc="0" locked="0" layoutInCell="1" allowOverlap="1" wp14:anchorId="6B182E75" wp14:editId="12961579">
            <wp:simplePos x="0" y="0"/>
            <wp:positionH relativeFrom="margin">
              <wp:align>center</wp:align>
            </wp:positionH>
            <wp:positionV relativeFrom="paragraph">
              <wp:posOffset>4918231</wp:posOffset>
            </wp:positionV>
            <wp:extent cx="1457960" cy="638175"/>
            <wp:effectExtent l="152400" t="152400" r="370840" b="37147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960" cy="63817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840512" behindDoc="0" locked="0" layoutInCell="1" allowOverlap="1" wp14:anchorId="3C5D218B" wp14:editId="5C570294">
            <wp:simplePos x="0" y="0"/>
            <wp:positionH relativeFrom="margin">
              <wp:align>center</wp:align>
            </wp:positionH>
            <wp:positionV relativeFrom="paragraph">
              <wp:posOffset>6143098</wp:posOffset>
            </wp:positionV>
            <wp:extent cx="1104265" cy="448310"/>
            <wp:effectExtent l="152400" t="152400" r="362585" b="3708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265" cy="44831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729920" behindDoc="0" locked="0" layoutInCell="1" allowOverlap="1" wp14:anchorId="2BCA4E9C" wp14:editId="6859F71D">
            <wp:simplePos x="0" y="0"/>
            <wp:positionH relativeFrom="margin">
              <wp:align>left</wp:align>
            </wp:positionH>
            <wp:positionV relativeFrom="paragraph">
              <wp:posOffset>4960728</wp:posOffset>
            </wp:positionV>
            <wp:extent cx="1466215" cy="629920"/>
            <wp:effectExtent l="152400" t="152400" r="362585" b="36068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215" cy="62992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783168" behindDoc="0" locked="0" layoutInCell="1" allowOverlap="1" wp14:anchorId="71A381CD" wp14:editId="2826E861">
            <wp:simplePos x="0" y="0"/>
            <wp:positionH relativeFrom="margin">
              <wp:align>left</wp:align>
            </wp:positionH>
            <wp:positionV relativeFrom="paragraph">
              <wp:posOffset>2960370</wp:posOffset>
            </wp:positionV>
            <wp:extent cx="1544320" cy="1682115"/>
            <wp:effectExtent l="152400" t="152400" r="360680" b="35623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4320" cy="168211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456512" behindDoc="0" locked="0" layoutInCell="1" allowOverlap="1" wp14:anchorId="3296C60E" wp14:editId="2B682F62">
            <wp:simplePos x="0" y="0"/>
            <wp:positionH relativeFrom="margin">
              <wp:align>right</wp:align>
            </wp:positionH>
            <wp:positionV relativeFrom="paragraph">
              <wp:posOffset>227330</wp:posOffset>
            </wp:positionV>
            <wp:extent cx="1457960" cy="2389505"/>
            <wp:effectExtent l="152400" t="152400" r="370840" b="35369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960" cy="238950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901952" behindDoc="0" locked="0" layoutInCell="1" allowOverlap="1" wp14:anchorId="3911C806" wp14:editId="13B72229">
            <wp:simplePos x="0" y="0"/>
            <wp:positionH relativeFrom="margin">
              <wp:align>right</wp:align>
            </wp:positionH>
            <wp:positionV relativeFrom="paragraph">
              <wp:posOffset>2950737</wp:posOffset>
            </wp:positionV>
            <wp:extent cx="1638935" cy="854075"/>
            <wp:effectExtent l="152400" t="152400" r="361315" b="3651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85407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2008448" behindDoc="0" locked="0" layoutInCell="1" allowOverlap="1" wp14:anchorId="37981A97" wp14:editId="057C5336">
            <wp:simplePos x="0" y="0"/>
            <wp:positionH relativeFrom="margin">
              <wp:align>right</wp:align>
            </wp:positionH>
            <wp:positionV relativeFrom="paragraph">
              <wp:posOffset>3985847</wp:posOffset>
            </wp:positionV>
            <wp:extent cx="1466215" cy="836930"/>
            <wp:effectExtent l="152400" t="152400" r="362585" b="36322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215" cy="8369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622400" behindDoc="0" locked="0" layoutInCell="1" allowOverlap="1" wp14:anchorId="78096DBB" wp14:editId="3B0C52C1">
            <wp:simplePos x="0" y="0"/>
            <wp:positionH relativeFrom="margin">
              <wp:align>right</wp:align>
            </wp:positionH>
            <wp:positionV relativeFrom="paragraph">
              <wp:posOffset>5001476</wp:posOffset>
            </wp:positionV>
            <wp:extent cx="1285240" cy="647065"/>
            <wp:effectExtent l="152400" t="152400" r="353060" b="36258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5240" cy="64706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ES"/>
        </w:rPr>
        <w:drawing>
          <wp:anchor distT="0" distB="0" distL="114300" distR="114300" simplePos="0" relativeHeight="251514880" behindDoc="0" locked="0" layoutInCell="1" allowOverlap="1" wp14:anchorId="38ECC831" wp14:editId="02C78058">
            <wp:simplePos x="0" y="0"/>
            <wp:positionH relativeFrom="margin">
              <wp:align>right</wp:align>
            </wp:positionH>
            <wp:positionV relativeFrom="paragraph">
              <wp:posOffset>5980802</wp:posOffset>
            </wp:positionV>
            <wp:extent cx="1535430" cy="647065"/>
            <wp:effectExtent l="152400" t="152400" r="369570" b="36258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5430" cy="647065"/>
                    </a:xfrm>
                    <a:prstGeom prst="rect">
                      <a:avLst/>
                    </a:prstGeom>
                    <a:ln>
                      <a:noFill/>
                    </a:ln>
                    <a:effectLst>
                      <a:outerShdw blurRad="292100" dist="139700" dir="2700000" algn="tl" rotWithShape="0">
                        <a:srgbClr val="333333">
                          <a:alpha val="65000"/>
                        </a:srgbClr>
                      </a:outerShdw>
                    </a:effectLst>
                  </pic:spPr>
                </pic:pic>
              </a:graphicData>
            </a:graphic>
          </wp:anchor>
        </w:drawing>
      </w:r>
      <w:r w:rsidR="00396DB3">
        <w:rPr>
          <w:noProof/>
          <w:lang w:eastAsia="es-ES"/>
        </w:rPr>
        <w:drawing>
          <wp:anchor distT="0" distB="0" distL="114300" distR="114300" simplePos="0" relativeHeight="251395072" behindDoc="0" locked="0" layoutInCell="1" allowOverlap="1" wp14:anchorId="10A07258" wp14:editId="2D072F9C">
            <wp:simplePos x="0" y="0"/>
            <wp:positionH relativeFrom="margin">
              <wp:align>left</wp:align>
            </wp:positionH>
            <wp:positionV relativeFrom="paragraph">
              <wp:posOffset>6187991</wp:posOffset>
            </wp:positionV>
            <wp:extent cx="1423670" cy="836930"/>
            <wp:effectExtent l="152400" t="152400" r="367030" b="3632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3670" cy="836930"/>
                    </a:xfrm>
                    <a:prstGeom prst="rect">
                      <a:avLst/>
                    </a:prstGeom>
                    <a:ln>
                      <a:noFill/>
                    </a:ln>
                    <a:effectLst>
                      <a:outerShdw blurRad="292100" dist="139700" dir="2700000" algn="tl" rotWithShape="0">
                        <a:srgbClr val="333333">
                          <a:alpha val="65000"/>
                        </a:srgbClr>
                      </a:outerShdw>
                    </a:effectLst>
                  </pic:spPr>
                </pic:pic>
              </a:graphicData>
            </a:graphic>
          </wp:anchor>
        </w:drawing>
      </w:r>
      <w:r w:rsidR="008646FF">
        <w:rPr>
          <w:noProof/>
          <w:lang w:eastAsia="es-ES"/>
        </w:rPr>
        <w:drawing>
          <wp:inline distT="0" distB="0" distL="0" distR="0" wp14:anchorId="1B08A9CA" wp14:editId="7967727F">
            <wp:extent cx="1463040" cy="1920240"/>
            <wp:effectExtent l="152400" t="152400" r="365760" b="36576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3040" cy="1920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66B2FC" w14:textId="77777777" w:rsidR="00467725" w:rsidRDefault="00467725" w:rsidP="00F47BC8"/>
    <w:p w14:paraId="3C520951" w14:textId="77777777" w:rsidR="00467725" w:rsidRDefault="00467725" w:rsidP="00F47BC8"/>
    <w:p w14:paraId="0E283FF3" w14:textId="77777777" w:rsidR="00467725" w:rsidRDefault="00467725" w:rsidP="00F47BC8"/>
    <w:p w14:paraId="34694DB9" w14:textId="77777777" w:rsidR="00467725" w:rsidRDefault="00467725" w:rsidP="00F47BC8"/>
    <w:p w14:paraId="12CE0AD2" w14:textId="77777777" w:rsidR="00467725" w:rsidRDefault="00467725" w:rsidP="00F47BC8"/>
    <w:p w14:paraId="3CC306D0" w14:textId="77777777" w:rsidR="00467725" w:rsidRDefault="00467725" w:rsidP="00F47BC8"/>
    <w:p w14:paraId="3D3C4DD7" w14:textId="77777777" w:rsidR="00467725" w:rsidRDefault="00467725" w:rsidP="00F47BC8"/>
    <w:p w14:paraId="7ADE8F10" w14:textId="77777777" w:rsidR="00467725" w:rsidRDefault="00467725" w:rsidP="00F47BC8"/>
    <w:p w14:paraId="41FC4A2F" w14:textId="77777777" w:rsidR="00467725" w:rsidRDefault="00467725" w:rsidP="00F47BC8"/>
    <w:p w14:paraId="25FD3B73" w14:textId="77777777" w:rsidR="00467725" w:rsidRDefault="00467725" w:rsidP="00F47BC8"/>
    <w:p w14:paraId="788325A4" w14:textId="77777777" w:rsidR="00467725" w:rsidRDefault="00467725" w:rsidP="00F47BC8"/>
    <w:p w14:paraId="321C6B9E" w14:textId="77777777" w:rsidR="00467725" w:rsidRDefault="00467725" w:rsidP="00F47BC8"/>
    <w:p w14:paraId="5B42CDE6" w14:textId="77777777" w:rsidR="00467725" w:rsidRDefault="00467725" w:rsidP="00F47BC8"/>
    <w:p w14:paraId="7968FA4B" w14:textId="77777777" w:rsidR="00467725" w:rsidRDefault="00467725" w:rsidP="00F47BC8"/>
    <w:p w14:paraId="3FFFB99F" w14:textId="77777777" w:rsidR="00467725" w:rsidRDefault="00467725" w:rsidP="00F47BC8"/>
    <w:p w14:paraId="61700A15" w14:textId="77777777" w:rsidR="00467725" w:rsidRDefault="00467725" w:rsidP="00F47BC8"/>
    <w:p w14:paraId="2BD53353" w14:textId="77777777" w:rsidR="00282FED" w:rsidRDefault="00282FED" w:rsidP="00282FED"/>
    <w:p w14:paraId="5DCDAF8B" w14:textId="100E7179" w:rsidR="00282FED" w:rsidRDefault="00282FED" w:rsidP="00282FED"/>
    <w:p w14:paraId="4AC8AFD6" w14:textId="2B819306" w:rsidR="00282FED" w:rsidRDefault="00282FED" w:rsidP="00282FED">
      <w:pPr>
        <w:pStyle w:val="Ttulo3"/>
      </w:pPr>
      <w:r>
        <w:lastRenderedPageBreak/>
        <w:t xml:space="preserve">Consultas </w:t>
      </w:r>
      <w:r w:rsidR="001F590A">
        <w:t>SQL</w:t>
      </w:r>
    </w:p>
    <w:p w14:paraId="738AAB01" w14:textId="77777777" w:rsidR="00746BF9" w:rsidRDefault="00746BF9" w:rsidP="00746BF9">
      <w:pPr>
        <w:pStyle w:val="Subttulo"/>
        <w:rPr>
          <w:rStyle w:val="nfasissutil"/>
          <w:b/>
          <w:sz w:val="16"/>
          <w:szCs w:val="16"/>
        </w:rPr>
      </w:pPr>
    </w:p>
    <w:p w14:paraId="4E72B488" w14:textId="0F8944DC" w:rsidR="00154DAE" w:rsidRPr="00154DAE" w:rsidRDefault="00154DAE" w:rsidP="00746BF9">
      <w:pPr>
        <w:pStyle w:val="Subttulo"/>
        <w:rPr>
          <w:rStyle w:val="nfasissutil"/>
          <w:sz w:val="16"/>
          <w:szCs w:val="16"/>
        </w:rPr>
      </w:pPr>
      <w:r w:rsidRPr="00746BF9">
        <w:rPr>
          <w:rStyle w:val="nfasissutil"/>
          <w:b/>
          <w:sz w:val="16"/>
          <w:szCs w:val="16"/>
        </w:rPr>
        <w:t xml:space="preserve">MOSTRAR_USUARIO </w:t>
      </w:r>
      <w:r w:rsidRPr="00154DAE">
        <w:rPr>
          <w:rStyle w:val="nfasissutil"/>
          <w:sz w:val="16"/>
          <w:szCs w:val="16"/>
        </w:rPr>
        <w:t>= "SELECT * FROM usuarios WHERE mail = ?";</w:t>
      </w:r>
    </w:p>
    <w:p w14:paraId="793A15A1" w14:textId="202375E1" w:rsidR="00154DAE" w:rsidRPr="00154DAE" w:rsidRDefault="00154DAE" w:rsidP="00746BF9">
      <w:pPr>
        <w:pStyle w:val="Subttulo"/>
        <w:rPr>
          <w:rStyle w:val="nfasissutil"/>
          <w:sz w:val="16"/>
          <w:szCs w:val="16"/>
        </w:rPr>
      </w:pPr>
      <w:r w:rsidRPr="00746BF9">
        <w:rPr>
          <w:rStyle w:val="nfasissutil"/>
          <w:b/>
          <w:sz w:val="16"/>
          <w:szCs w:val="16"/>
        </w:rPr>
        <w:t>REGISTRO_USUARIO</w:t>
      </w:r>
      <w:r w:rsidRPr="00154DAE">
        <w:rPr>
          <w:rStyle w:val="nfasissutil"/>
          <w:sz w:val="16"/>
          <w:szCs w:val="16"/>
        </w:rPr>
        <w:t xml:space="preserve"> = "INSERT INTO usuarios (`DNI`,`User_Name`, `Mail`, `Nombre`,`Password`,`Apellido2`,`Apellido1`,`Fecha_Nacimiento`,`Pais`,`imagen_url`,`Perfil`,`sexo`)VALUES (?, ?, ?, ?, ?, ?, ?, ?, ?, ?, ?, ?)";</w:t>
      </w:r>
    </w:p>
    <w:p w14:paraId="445CAF8F" w14:textId="0B6DF6EF" w:rsidR="00154DAE" w:rsidRPr="00154DAE" w:rsidRDefault="00154DAE" w:rsidP="00746BF9">
      <w:pPr>
        <w:pStyle w:val="Subttulo"/>
        <w:rPr>
          <w:rStyle w:val="nfasissutil"/>
          <w:sz w:val="16"/>
          <w:szCs w:val="16"/>
        </w:rPr>
      </w:pPr>
      <w:r w:rsidRPr="00746BF9">
        <w:rPr>
          <w:rStyle w:val="nfasissutil"/>
          <w:b/>
          <w:sz w:val="16"/>
          <w:szCs w:val="16"/>
        </w:rPr>
        <w:t>LOGIN_USUARIO</w:t>
      </w:r>
      <w:r w:rsidRPr="00154DAE">
        <w:rPr>
          <w:rStyle w:val="nfasissutil"/>
          <w:sz w:val="16"/>
          <w:szCs w:val="16"/>
        </w:rPr>
        <w:t xml:space="preserve"> = "SELECT * FROM usuarios WHERE mail = ? AND password = ?";</w:t>
      </w:r>
    </w:p>
    <w:p w14:paraId="32C7D458" w14:textId="14A6D929" w:rsidR="00154DAE" w:rsidRPr="00154DAE" w:rsidRDefault="00154DAE" w:rsidP="00746BF9">
      <w:pPr>
        <w:pStyle w:val="Subttulo"/>
        <w:rPr>
          <w:rStyle w:val="nfasissutil"/>
          <w:sz w:val="16"/>
          <w:szCs w:val="16"/>
        </w:rPr>
      </w:pPr>
      <w:r w:rsidRPr="00746BF9">
        <w:rPr>
          <w:rStyle w:val="nfasissutil"/>
          <w:b/>
          <w:sz w:val="16"/>
          <w:szCs w:val="16"/>
        </w:rPr>
        <w:t>REGISTRAR_TIENDA</w:t>
      </w:r>
      <w:r w:rsidRPr="00154DAE">
        <w:rPr>
          <w:rStyle w:val="nfasissutil"/>
          <w:sz w:val="16"/>
          <w:szCs w:val="16"/>
        </w:rPr>
        <w:t xml:space="preserve"> = "INSERT INTO proyectofinaldaw.tiendas (`CIF`, `UsuarioMail`, `Nombre`) VALUES (?, ?, ?)";</w:t>
      </w:r>
    </w:p>
    <w:p w14:paraId="372A142D" w14:textId="5FE5C56C" w:rsidR="00154DAE" w:rsidRPr="00154DAE" w:rsidRDefault="00154DAE" w:rsidP="00746BF9">
      <w:pPr>
        <w:pStyle w:val="Subttulo"/>
        <w:rPr>
          <w:rStyle w:val="nfasissutil"/>
          <w:sz w:val="16"/>
          <w:szCs w:val="16"/>
        </w:rPr>
      </w:pPr>
      <w:r w:rsidRPr="00746BF9">
        <w:rPr>
          <w:rStyle w:val="nfasissutil"/>
          <w:b/>
          <w:sz w:val="16"/>
          <w:szCs w:val="16"/>
        </w:rPr>
        <w:t>PROPIETARIO_TIENDA</w:t>
      </w:r>
      <w:r w:rsidRPr="00154DAE">
        <w:rPr>
          <w:rStyle w:val="nfasissutil"/>
          <w:sz w:val="16"/>
          <w:szCs w:val="16"/>
        </w:rPr>
        <w:t xml:space="preserve"> = "SELECT * FROM TIENDAS WHERE USUARIOMAIL = ?";</w:t>
      </w:r>
    </w:p>
    <w:p w14:paraId="6454E4E0" w14:textId="0CD39DAC" w:rsidR="00154DAE" w:rsidRPr="00154DAE" w:rsidRDefault="00154DAE" w:rsidP="00746BF9">
      <w:pPr>
        <w:pStyle w:val="Subttulo"/>
        <w:rPr>
          <w:rStyle w:val="nfasissutil"/>
          <w:sz w:val="16"/>
          <w:szCs w:val="16"/>
        </w:rPr>
      </w:pPr>
      <w:r w:rsidRPr="00746BF9">
        <w:rPr>
          <w:rStyle w:val="nfasissutil"/>
          <w:b/>
          <w:sz w:val="16"/>
          <w:szCs w:val="16"/>
        </w:rPr>
        <w:t>MOSTRAR_TIENDA_PRODUCTO</w:t>
      </w:r>
      <w:r w:rsidRPr="00154DAE">
        <w:rPr>
          <w:rStyle w:val="nfasissutil"/>
          <w:sz w:val="16"/>
          <w:szCs w:val="16"/>
        </w:rPr>
        <w:t xml:space="preserve"> = "SELECT * FROM `productos_tiendas` WHERE `Productoid` = ?";</w:t>
      </w:r>
    </w:p>
    <w:p w14:paraId="27DD601C" w14:textId="2D54965E" w:rsidR="00154DAE" w:rsidRPr="00154DAE" w:rsidRDefault="00154DAE" w:rsidP="00746BF9">
      <w:pPr>
        <w:pStyle w:val="Subttulo"/>
        <w:rPr>
          <w:rStyle w:val="nfasissutil"/>
          <w:sz w:val="16"/>
          <w:szCs w:val="16"/>
        </w:rPr>
      </w:pPr>
      <w:r w:rsidRPr="00746BF9">
        <w:rPr>
          <w:rStyle w:val="nfasissutil"/>
          <w:b/>
          <w:sz w:val="16"/>
          <w:szCs w:val="16"/>
        </w:rPr>
        <w:t>BUSCAR_TIENDA</w:t>
      </w:r>
      <w:r w:rsidRPr="00154DAE">
        <w:rPr>
          <w:rStyle w:val="nfasissutil"/>
          <w:sz w:val="16"/>
          <w:szCs w:val="16"/>
        </w:rPr>
        <w:t xml:space="preserve"> = "SELECT * FROM `tiendas` WHERE `cif` = ?";</w:t>
      </w:r>
    </w:p>
    <w:p w14:paraId="72BCD9E0" w14:textId="2119678C" w:rsidR="00154DAE" w:rsidRPr="00154DAE" w:rsidRDefault="00154DAE" w:rsidP="00746BF9">
      <w:pPr>
        <w:pStyle w:val="Subttulo"/>
        <w:rPr>
          <w:rStyle w:val="nfasissutil"/>
          <w:sz w:val="16"/>
          <w:szCs w:val="16"/>
        </w:rPr>
      </w:pPr>
      <w:r w:rsidRPr="00746BF9">
        <w:rPr>
          <w:rStyle w:val="nfasissutil"/>
          <w:b/>
          <w:sz w:val="16"/>
          <w:szCs w:val="16"/>
        </w:rPr>
        <w:t>INSERTAR_USUARIO</w:t>
      </w:r>
      <w:r w:rsidRPr="00154DAE">
        <w:rPr>
          <w:rStyle w:val="nfasissutil"/>
          <w:sz w:val="16"/>
          <w:szCs w:val="16"/>
        </w:rPr>
        <w:t xml:space="preserve"> = "INSERT INTO `usuarios`("`Mail`,`DNI`,`User_Name`,`Nombre`,`Password`,`Apellido2`,`Apellido1`,`Fecha_Nacimiento`,`Pais`,`imagen_url`,`Perfil`,`Sexo`)VALUES (?,?,?,?,?,?,?,?,?,?,?,?)";</w:t>
      </w:r>
    </w:p>
    <w:p w14:paraId="51FF600F" w14:textId="66A61FB4" w:rsidR="00154DAE" w:rsidRPr="00154DAE" w:rsidRDefault="00154DAE" w:rsidP="00746BF9">
      <w:pPr>
        <w:pStyle w:val="Subttulo"/>
        <w:rPr>
          <w:rStyle w:val="nfasissutil"/>
          <w:sz w:val="16"/>
          <w:szCs w:val="16"/>
        </w:rPr>
      </w:pPr>
      <w:r w:rsidRPr="00746BF9">
        <w:rPr>
          <w:rStyle w:val="nfasissutil"/>
          <w:b/>
          <w:sz w:val="16"/>
          <w:szCs w:val="16"/>
        </w:rPr>
        <w:t>INSERTAR_DIRECCION_USUARIO</w:t>
      </w:r>
      <w:r w:rsidRPr="00154DAE">
        <w:rPr>
          <w:rStyle w:val="nfasissutil"/>
          <w:sz w:val="16"/>
          <w:szCs w:val="16"/>
        </w:rPr>
        <w:t xml:space="preserve"> = "INSERT INTO `direcciones`("`UsuarioMail`, `Direccion`,`Numero`,`Puerta`,`Escalera`,`Poblacion`,`Cod_Postal`,`Pais`)"VALUES (?,?,?,?,?,?,?,?)";</w:t>
      </w:r>
    </w:p>
    <w:p w14:paraId="4D14F8B0" w14:textId="0E1B1EED" w:rsidR="00154DAE" w:rsidRPr="00154DAE" w:rsidRDefault="00154DAE" w:rsidP="00746BF9">
      <w:pPr>
        <w:pStyle w:val="Subttulo"/>
        <w:rPr>
          <w:rStyle w:val="nfasissutil"/>
          <w:sz w:val="16"/>
          <w:szCs w:val="16"/>
        </w:rPr>
      </w:pPr>
      <w:r w:rsidRPr="00746BF9">
        <w:rPr>
          <w:rStyle w:val="nfasissutil"/>
          <w:b/>
          <w:sz w:val="16"/>
          <w:szCs w:val="16"/>
        </w:rPr>
        <w:t>INSERTAR_TELEFONO_USUARIO</w:t>
      </w:r>
      <w:r w:rsidRPr="00154DAE">
        <w:rPr>
          <w:rStyle w:val="nfasissutil"/>
          <w:sz w:val="16"/>
          <w:szCs w:val="16"/>
        </w:rPr>
        <w:t xml:space="preserve"> = "INSERT INTO `telefonos`("`Numero`,`UsuarioMail`) "VALUES (?,?)";</w:t>
      </w:r>
    </w:p>
    <w:p w14:paraId="38955E97" w14:textId="417E181B" w:rsidR="00154DAE" w:rsidRPr="00154DAE" w:rsidRDefault="00154DAE" w:rsidP="00746BF9">
      <w:pPr>
        <w:pStyle w:val="Subttulo"/>
        <w:rPr>
          <w:rStyle w:val="nfasissutil"/>
          <w:sz w:val="16"/>
          <w:szCs w:val="16"/>
        </w:rPr>
      </w:pPr>
      <w:r w:rsidRPr="00746BF9">
        <w:rPr>
          <w:rStyle w:val="nfasissutil"/>
          <w:b/>
          <w:sz w:val="16"/>
          <w:szCs w:val="16"/>
        </w:rPr>
        <w:t>MOSTRAR_PRODUCTO</w:t>
      </w:r>
      <w:r w:rsidRPr="00154DAE">
        <w:rPr>
          <w:rStyle w:val="nfasissutil"/>
          <w:sz w:val="16"/>
          <w:szCs w:val="16"/>
        </w:rPr>
        <w:t xml:space="preserve"> = "SELECT *  FROM productos WHERE referencia =  ?";</w:t>
      </w:r>
    </w:p>
    <w:p w14:paraId="555A9AD9" w14:textId="1D6F8B84" w:rsidR="00154DAE" w:rsidRPr="00154DAE" w:rsidRDefault="00154DAE" w:rsidP="00746BF9">
      <w:pPr>
        <w:pStyle w:val="Subttulo"/>
        <w:rPr>
          <w:rStyle w:val="nfasissutil"/>
          <w:sz w:val="16"/>
          <w:szCs w:val="16"/>
        </w:rPr>
      </w:pPr>
      <w:r w:rsidRPr="00746BF9">
        <w:rPr>
          <w:rStyle w:val="nfasissutil"/>
          <w:b/>
          <w:sz w:val="16"/>
          <w:szCs w:val="16"/>
        </w:rPr>
        <w:t>INSERTAR_PRODUCTOS</w:t>
      </w:r>
      <w:r w:rsidRPr="00154DAE">
        <w:rPr>
          <w:rStyle w:val="nfasissutil"/>
          <w:sz w:val="16"/>
          <w:szCs w:val="16"/>
        </w:rPr>
        <w:t xml:space="preserve"> = "INSERT INTO proyectofinaldaw.productos ("`Referencia`,`Precio`,`Nombre`,`Descripcion`,`Color`,`Talla`,`Composicion`,`Sexo`,`Id_Categoria`"`Fecha_Catalogo`)VALUES (?, ?, ?, ?, ?, ?, ?, ?, ?, ?)";</w:t>
      </w:r>
    </w:p>
    <w:p w14:paraId="0FF3686D" w14:textId="5B481A46" w:rsidR="00154DAE" w:rsidRPr="00154DAE" w:rsidRDefault="00154DAE" w:rsidP="00746BF9">
      <w:pPr>
        <w:pStyle w:val="Subttulo"/>
        <w:rPr>
          <w:rStyle w:val="nfasissutil"/>
          <w:sz w:val="16"/>
          <w:szCs w:val="16"/>
        </w:rPr>
      </w:pPr>
      <w:r w:rsidRPr="00746BF9">
        <w:rPr>
          <w:rStyle w:val="nfasissutil"/>
          <w:b/>
          <w:sz w:val="16"/>
          <w:szCs w:val="16"/>
        </w:rPr>
        <w:t>INSERTAR_PRODUCTOS_TIENDA</w:t>
      </w:r>
      <w:r w:rsidRPr="00154DAE">
        <w:rPr>
          <w:rStyle w:val="nfasissutil"/>
          <w:sz w:val="16"/>
          <w:szCs w:val="16"/>
        </w:rPr>
        <w:t xml:space="preserve"> = "INSERT INTO proyectofinaldaw.productos_tiendas (`Productoid`,`TiendaCIF`)"VALUES (?, ?);";</w:t>
      </w:r>
    </w:p>
    <w:p w14:paraId="07F9DF2A" w14:textId="7824C8AB" w:rsidR="00154DAE" w:rsidRPr="00154DAE" w:rsidRDefault="00154DAE" w:rsidP="00746BF9">
      <w:pPr>
        <w:pStyle w:val="Subttulo"/>
        <w:rPr>
          <w:rStyle w:val="nfasissutil"/>
          <w:sz w:val="16"/>
          <w:szCs w:val="16"/>
        </w:rPr>
      </w:pPr>
      <w:r w:rsidRPr="00746BF9">
        <w:rPr>
          <w:rStyle w:val="nfasissutil"/>
          <w:b/>
          <w:sz w:val="16"/>
          <w:szCs w:val="16"/>
        </w:rPr>
        <w:t>WISH_LIST_BORRAR_PRODUCTO</w:t>
      </w:r>
      <w:r w:rsidRPr="00154DAE">
        <w:rPr>
          <w:rStyle w:val="nfasissutil"/>
          <w:sz w:val="16"/>
          <w:szCs w:val="16"/>
        </w:rPr>
        <w:t xml:space="preserve"> = "DELETE FROM usuario_wishList WHERE Usuario = ? AND Producto = ?";</w:t>
      </w:r>
    </w:p>
    <w:p w14:paraId="17F2FF44" w14:textId="36332EC6" w:rsidR="00154DAE" w:rsidRPr="00154DAE" w:rsidRDefault="00154DAE" w:rsidP="00746BF9">
      <w:pPr>
        <w:pStyle w:val="Subttulo"/>
        <w:rPr>
          <w:rStyle w:val="nfasissutil"/>
          <w:sz w:val="16"/>
          <w:szCs w:val="16"/>
        </w:rPr>
      </w:pPr>
      <w:r w:rsidRPr="00746BF9">
        <w:rPr>
          <w:rStyle w:val="nfasissutil"/>
          <w:b/>
          <w:sz w:val="16"/>
          <w:szCs w:val="16"/>
        </w:rPr>
        <w:t>CANTIDAD_WISH_LIST</w:t>
      </w:r>
      <w:r w:rsidRPr="00154DAE">
        <w:rPr>
          <w:rStyle w:val="nfasissutil"/>
          <w:sz w:val="16"/>
          <w:szCs w:val="16"/>
        </w:rPr>
        <w:t xml:space="preserve"> = "SELECT COUNT( * ) FROM usuario_wishList WHERE usuario =  ?";</w:t>
      </w:r>
    </w:p>
    <w:p w14:paraId="60377F3C" w14:textId="64963612" w:rsidR="00154DAE" w:rsidRPr="00154DAE" w:rsidRDefault="00154DAE" w:rsidP="00746BF9">
      <w:pPr>
        <w:pStyle w:val="Subttulo"/>
        <w:rPr>
          <w:rStyle w:val="nfasissutil"/>
          <w:sz w:val="16"/>
          <w:szCs w:val="16"/>
        </w:rPr>
      </w:pPr>
      <w:r w:rsidRPr="00746BF9">
        <w:rPr>
          <w:rStyle w:val="nfasissutil"/>
          <w:b/>
          <w:sz w:val="16"/>
          <w:szCs w:val="16"/>
        </w:rPr>
        <w:lastRenderedPageBreak/>
        <w:t>WISH_LIST</w:t>
      </w:r>
      <w:r w:rsidRPr="00154DAE">
        <w:rPr>
          <w:rStyle w:val="nfasissutil"/>
          <w:sz w:val="16"/>
          <w:szCs w:val="16"/>
        </w:rPr>
        <w:t xml:space="preserve"> = "SELECT * FROM usuario_wishList INNER JOIN productos ON usuario_wishList.Producto = productos.Referencia WHERE usuario_wishList.Usuario =  ? LIMIT 0 , 30";</w:t>
      </w:r>
    </w:p>
    <w:p w14:paraId="4C190F17" w14:textId="71A55010" w:rsidR="00154DAE" w:rsidRPr="00154DAE" w:rsidRDefault="00154DAE" w:rsidP="00746BF9">
      <w:pPr>
        <w:pStyle w:val="Subttulo"/>
        <w:rPr>
          <w:rStyle w:val="nfasissutil"/>
          <w:sz w:val="16"/>
          <w:szCs w:val="16"/>
        </w:rPr>
      </w:pPr>
      <w:r w:rsidRPr="00746BF9">
        <w:rPr>
          <w:rStyle w:val="nfasissutil"/>
          <w:b/>
          <w:sz w:val="16"/>
          <w:szCs w:val="16"/>
        </w:rPr>
        <w:t>INSERT_WISH_LIST</w:t>
      </w:r>
      <w:r w:rsidRPr="00154DAE">
        <w:rPr>
          <w:rStyle w:val="nfasissutil"/>
          <w:sz w:val="16"/>
          <w:szCs w:val="16"/>
        </w:rPr>
        <w:t xml:space="preserve"> = "INSERT INTO `usuario_wishList`(`Usuario`, `Producto`) VALUES (?,?)";</w:t>
      </w:r>
    </w:p>
    <w:p w14:paraId="7864CD94" w14:textId="6DFD7BDB" w:rsidR="00154DAE" w:rsidRPr="00154DAE" w:rsidRDefault="00154DAE" w:rsidP="00746BF9">
      <w:pPr>
        <w:pStyle w:val="Subttulo"/>
        <w:rPr>
          <w:rStyle w:val="nfasissutil"/>
          <w:sz w:val="16"/>
          <w:szCs w:val="16"/>
        </w:rPr>
      </w:pPr>
      <w:r w:rsidRPr="00746BF9">
        <w:rPr>
          <w:rStyle w:val="nfasissutil"/>
          <w:b/>
          <w:sz w:val="16"/>
          <w:szCs w:val="16"/>
        </w:rPr>
        <w:t>MOSTRAR_PRODUCTOS</w:t>
      </w:r>
      <w:r w:rsidRPr="00154DAE">
        <w:rPr>
          <w:rStyle w:val="nfasissutil"/>
          <w:sz w:val="16"/>
          <w:szCs w:val="16"/>
        </w:rPr>
        <w:t xml:space="preserve"> = "SELECT * FROM `productos` ORDER BY `Fecha_Catalogo` LIMIT 1,7";</w:t>
      </w:r>
    </w:p>
    <w:p w14:paraId="4E2F9A01" w14:textId="30857F1D" w:rsidR="00154DAE" w:rsidRPr="00154DAE" w:rsidRDefault="00154DAE" w:rsidP="00746BF9">
      <w:pPr>
        <w:pStyle w:val="Subttulo"/>
        <w:rPr>
          <w:rStyle w:val="nfasissutil"/>
          <w:sz w:val="16"/>
          <w:szCs w:val="16"/>
        </w:rPr>
      </w:pPr>
      <w:r w:rsidRPr="00746BF9">
        <w:rPr>
          <w:rStyle w:val="nfasissutil"/>
          <w:b/>
          <w:sz w:val="16"/>
          <w:szCs w:val="16"/>
        </w:rPr>
        <w:t>MOSTRAR_PRODUCTOS_TIENDA</w:t>
      </w:r>
      <w:r w:rsidRPr="00154DAE">
        <w:rPr>
          <w:rStyle w:val="nfasissutil"/>
          <w:sz w:val="16"/>
          <w:szCs w:val="16"/>
        </w:rPr>
        <w:t xml:space="preserve"> = "SELECT * FROM `productos_tiendas` WHERE TiendaCif = ?";</w:t>
      </w:r>
    </w:p>
    <w:p w14:paraId="1334004B" w14:textId="0C6A4D6F" w:rsidR="00154DAE" w:rsidRPr="00154DAE" w:rsidRDefault="00154DAE" w:rsidP="00746BF9">
      <w:pPr>
        <w:pStyle w:val="Subttulo"/>
        <w:rPr>
          <w:rStyle w:val="nfasissutil"/>
          <w:sz w:val="16"/>
          <w:szCs w:val="16"/>
        </w:rPr>
      </w:pPr>
      <w:r w:rsidRPr="00746BF9">
        <w:rPr>
          <w:rStyle w:val="nfasissutil"/>
          <w:b/>
          <w:sz w:val="16"/>
          <w:szCs w:val="16"/>
        </w:rPr>
        <w:t>MOSTRAR_PRODUCTOS_PEDIDOS</w:t>
      </w:r>
      <w:r w:rsidRPr="00154DAE">
        <w:rPr>
          <w:rStyle w:val="nfasissutil"/>
          <w:sz w:val="16"/>
          <w:szCs w:val="16"/>
        </w:rPr>
        <w:t xml:space="preserve"> = "SELECT productos.* FROM productos INNER JOIN pedidos ON pedidos.ProductoReferencia = productos.Referencia WHERE pedidos.UsuarioMail = ? AND pedidos.Estado_Servicio = 'PEDIDO'";</w:t>
      </w:r>
    </w:p>
    <w:p w14:paraId="4CFBEE40" w14:textId="65296341" w:rsidR="00154DAE" w:rsidRPr="00154DAE" w:rsidRDefault="00154DAE" w:rsidP="00746BF9">
      <w:pPr>
        <w:pStyle w:val="Subttulo"/>
        <w:rPr>
          <w:rStyle w:val="nfasissutil"/>
          <w:sz w:val="16"/>
          <w:szCs w:val="16"/>
        </w:rPr>
      </w:pPr>
      <w:r w:rsidRPr="00746BF9">
        <w:rPr>
          <w:rStyle w:val="nfasissutil"/>
          <w:b/>
          <w:sz w:val="16"/>
          <w:szCs w:val="16"/>
        </w:rPr>
        <w:t>MOSTRAR_CATEGORIAS_PRODUCTOS</w:t>
      </w:r>
      <w:r w:rsidRPr="00154DAE">
        <w:rPr>
          <w:rStyle w:val="nfasissutil"/>
          <w:sz w:val="16"/>
          <w:szCs w:val="16"/>
        </w:rPr>
        <w:t xml:space="preserve"> = "SELECT * FROM `categoria`";</w:t>
      </w:r>
    </w:p>
    <w:p w14:paraId="77EFDF25" w14:textId="7FD19CD6" w:rsidR="00154DAE" w:rsidRPr="00154DAE" w:rsidRDefault="00154DAE" w:rsidP="00746BF9">
      <w:pPr>
        <w:pStyle w:val="Subttulo"/>
        <w:rPr>
          <w:rStyle w:val="nfasissutil"/>
          <w:sz w:val="16"/>
          <w:szCs w:val="16"/>
        </w:rPr>
      </w:pPr>
      <w:r w:rsidRPr="00746BF9">
        <w:rPr>
          <w:rStyle w:val="nfasissutil"/>
          <w:b/>
          <w:sz w:val="16"/>
          <w:szCs w:val="16"/>
        </w:rPr>
        <w:t>AGRUPAR_PRODUCTOS_CLASIFICACION</w:t>
      </w:r>
      <w:r w:rsidRPr="00154DAE">
        <w:rPr>
          <w:rStyle w:val="nfasissutil"/>
          <w:sz w:val="16"/>
          <w:szCs w:val="16"/>
        </w:rPr>
        <w:t xml:space="preserve"> = "SELECT `clasificacion` FROM `categoria` GROUP BY `clasificacion`";</w:t>
      </w:r>
    </w:p>
    <w:p w14:paraId="48507CBC" w14:textId="277AB0FC" w:rsidR="00154DAE" w:rsidRPr="00154DAE" w:rsidRDefault="00154DAE" w:rsidP="00746BF9">
      <w:pPr>
        <w:pStyle w:val="Subttulo"/>
        <w:rPr>
          <w:rStyle w:val="nfasissutil"/>
          <w:sz w:val="16"/>
          <w:szCs w:val="16"/>
        </w:rPr>
      </w:pPr>
      <w:r w:rsidRPr="00746BF9">
        <w:rPr>
          <w:rStyle w:val="nfasissutil"/>
          <w:b/>
          <w:sz w:val="16"/>
          <w:szCs w:val="16"/>
        </w:rPr>
        <w:t>MOSTRAR_PRODUCTOS_CLASIFICACION</w:t>
      </w:r>
      <w:r w:rsidRPr="00154DAE">
        <w:rPr>
          <w:rStyle w:val="nfasissutil"/>
          <w:sz w:val="16"/>
          <w:szCs w:val="16"/>
        </w:rPr>
        <w:t xml:space="preserve"> = "SELECT * FROM productos INNER JOIN categoria ON productos.Id_Categoria = `idCategoria` WHERE categoria.idCategoria = ?";</w:t>
      </w:r>
    </w:p>
    <w:p w14:paraId="52CE2085" w14:textId="28E4751C" w:rsidR="00154DAE" w:rsidRPr="00154DAE" w:rsidRDefault="00154DAE" w:rsidP="00746BF9">
      <w:pPr>
        <w:pStyle w:val="Subttulo"/>
        <w:rPr>
          <w:rStyle w:val="nfasissutil"/>
          <w:sz w:val="16"/>
          <w:szCs w:val="16"/>
        </w:rPr>
      </w:pPr>
      <w:r w:rsidRPr="00746BF9">
        <w:rPr>
          <w:rStyle w:val="nfasissutil"/>
          <w:b/>
          <w:sz w:val="16"/>
          <w:szCs w:val="16"/>
        </w:rPr>
        <w:t>MOSTRAR_CATEGORIA_PRODUCTO</w:t>
      </w:r>
      <w:r w:rsidRPr="00154DAE">
        <w:rPr>
          <w:rStyle w:val="nfasissutil"/>
          <w:sz w:val="16"/>
          <w:szCs w:val="16"/>
        </w:rPr>
        <w:t xml:space="preserve"> = "SELECT * FROM `categoria` WHERE idCategoria = ?";</w:t>
      </w:r>
    </w:p>
    <w:p w14:paraId="48C2818E" w14:textId="5F6D8A89" w:rsidR="00154DAE" w:rsidRPr="00154DAE" w:rsidRDefault="00154DAE" w:rsidP="00746BF9">
      <w:pPr>
        <w:pStyle w:val="Subttulo"/>
        <w:rPr>
          <w:rStyle w:val="nfasissutil"/>
          <w:sz w:val="16"/>
          <w:szCs w:val="16"/>
        </w:rPr>
      </w:pPr>
      <w:r w:rsidRPr="00746BF9">
        <w:rPr>
          <w:rStyle w:val="nfasissutil"/>
          <w:b/>
          <w:sz w:val="16"/>
          <w:szCs w:val="16"/>
        </w:rPr>
        <w:t>REALIZAR_PEDIDO</w:t>
      </w:r>
      <w:r w:rsidRPr="00154DAE">
        <w:rPr>
          <w:rStyle w:val="nfasissutil"/>
          <w:sz w:val="16"/>
          <w:szCs w:val="16"/>
        </w:rPr>
        <w:t xml:space="preserve"> = "INSERT INTO `pedidos`("`UsuarioMail`,`ProductoReferencia`,`TiendaCIF`,`Fecha_Pedido`,`Fecha_Confirmacion`,`Fecha_Servicio`,`Unidades`,`Num_Factura`, `Estado_Servicio`)VALUES (?,?,?,?,?,?,?,?,?)";</w:t>
      </w:r>
    </w:p>
    <w:p w14:paraId="68F10C5C" w14:textId="0868A208" w:rsidR="00154DAE" w:rsidRPr="00154DAE" w:rsidRDefault="00154DAE" w:rsidP="00746BF9">
      <w:pPr>
        <w:pStyle w:val="Subttulo"/>
        <w:rPr>
          <w:rStyle w:val="nfasissutil"/>
          <w:sz w:val="16"/>
          <w:szCs w:val="16"/>
        </w:rPr>
      </w:pPr>
      <w:r w:rsidRPr="00746BF9">
        <w:rPr>
          <w:rStyle w:val="nfasissutil"/>
          <w:b/>
          <w:sz w:val="16"/>
          <w:szCs w:val="16"/>
        </w:rPr>
        <w:t>MOSTRAR_PEDIDOS</w:t>
      </w:r>
      <w:r w:rsidRPr="00154DAE">
        <w:rPr>
          <w:rStyle w:val="nfasissutil"/>
          <w:sz w:val="16"/>
          <w:szCs w:val="16"/>
        </w:rPr>
        <w:t xml:space="preserve"> = "SELECT * FROM `pedidos` WHERE `UsuarioMail` = ? AND  `Estado_Servicio` = 'PEDIDO'";</w:t>
      </w:r>
    </w:p>
    <w:p w14:paraId="02741538" w14:textId="311CD4D7" w:rsidR="00154DAE" w:rsidRPr="00154DAE" w:rsidRDefault="00154DAE" w:rsidP="00746BF9">
      <w:pPr>
        <w:pStyle w:val="Subttulo"/>
        <w:rPr>
          <w:rStyle w:val="nfasissutil"/>
          <w:sz w:val="16"/>
          <w:szCs w:val="16"/>
        </w:rPr>
      </w:pPr>
      <w:r w:rsidRPr="00746BF9">
        <w:rPr>
          <w:rStyle w:val="nfasissutil"/>
          <w:b/>
          <w:sz w:val="16"/>
          <w:szCs w:val="16"/>
        </w:rPr>
        <w:t>BORRAR_PRODUCTO_PEDIDO</w:t>
      </w:r>
      <w:r w:rsidRPr="00154DAE">
        <w:rPr>
          <w:rStyle w:val="nfasissutil"/>
          <w:sz w:val="16"/>
          <w:szCs w:val="16"/>
        </w:rPr>
        <w:t xml:space="preserve"> = "DELETE FROM `pedidos` WHERE `ProductoReferencia` = ? AND `UsuarioMail` = ?";</w:t>
      </w:r>
    </w:p>
    <w:p w14:paraId="39632FE3" w14:textId="3A1DFDF8" w:rsidR="00154DAE" w:rsidRPr="00154DAE" w:rsidRDefault="00154DAE" w:rsidP="00746BF9">
      <w:pPr>
        <w:pStyle w:val="Subttulo"/>
        <w:rPr>
          <w:rStyle w:val="nfasissutil"/>
          <w:sz w:val="16"/>
          <w:szCs w:val="16"/>
        </w:rPr>
      </w:pPr>
      <w:r w:rsidRPr="00746BF9">
        <w:rPr>
          <w:rStyle w:val="nfasissutil"/>
          <w:b/>
          <w:sz w:val="16"/>
          <w:szCs w:val="16"/>
        </w:rPr>
        <w:t>ACTUALIZAR_PEDIDOS_COMPRADO</w:t>
      </w:r>
      <w:r w:rsidRPr="00154DAE">
        <w:rPr>
          <w:rStyle w:val="nfasissutil"/>
          <w:sz w:val="16"/>
          <w:szCs w:val="16"/>
        </w:rPr>
        <w:t xml:space="preserve"> = "UPDATE `pedidos` SET `Fecha_Confirmacion`=CURRENT_DATE(),`Num_Factura`=?,`Estado_Servicio`= 'COMPRADO' WHERE `ProductoReferencia`= ?";</w:t>
      </w:r>
    </w:p>
    <w:p w14:paraId="647EB9AF" w14:textId="77777777" w:rsidR="00154DAE" w:rsidRDefault="00154DAE" w:rsidP="00282FED"/>
    <w:p w14:paraId="64A68550" w14:textId="77777777" w:rsidR="00746BF9" w:rsidRDefault="00746BF9" w:rsidP="00282FED"/>
    <w:p w14:paraId="6E45F4AE" w14:textId="77777777" w:rsidR="00746BF9" w:rsidRDefault="00746BF9" w:rsidP="00282FED"/>
    <w:p w14:paraId="0388A390" w14:textId="77777777" w:rsidR="00746BF9" w:rsidRDefault="00746BF9" w:rsidP="00282FED"/>
    <w:p w14:paraId="02DCDE8A" w14:textId="77777777" w:rsidR="00746BF9" w:rsidRPr="00282FED" w:rsidRDefault="00746BF9" w:rsidP="00282FED"/>
    <w:p w14:paraId="61C5B3E7" w14:textId="55B6AC3C" w:rsidR="00467725" w:rsidRDefault="00467725" w:rsidP="00467725">
      <w:pPr>
        <w:pStyle w:val="Ttulo2"/>
      </w:pPr>
      <w:r>
        <w:lastRenderedPageBreak/>
        <w:t>Lenguajes</w:t>
      </w:r>
    </w:p>
    <w:p w14:paraId="7DB64D0B" w14:textId="77777777" w:rsidR="00467725" w:rsidRDefault="00467725" w:rsidP="00467725"/>
    <w:p w14:paraId="0461FF5A" w14:textId="2E1D0154" w:rsidR="00C820B4" w:rsidRDefault="00C820B4" w:rsidP="00C820B4">
      <w:pPr>
        <w:pStyle w:val="Ttulo3"/>
      </w:pPr>
      <w:r>
        <w:t>JAVA</w:t>
      </w:r>
    </w:p>
    <w:p w14:paraId="2BB0864D" w14:textId="77777777" w:rsidR="00C820B4" w:rsidRDefault="00C820B4" w:rsidP="00C820B4"/>
    <w:p w14:paraId="29C8C6B0" w14:textId="065DA395" w:rsidR="00C820B4" w:rsidRPr="00C820B4" w:rsidRDefault="00C820B4" w:rsidP="00C820B4">
      <w:bookmarkStart w:id="0" w:name="_GoBack"/>
      <w:r>
        <w:t>Enteramente</w:t>
      </w:r>
      <w:bookmarkEnd w:id="0"/>
    </w:p>
    <w:sectPr w:rsidR="00C820B4" w:rsidRPr="00C820B4" w:rsidSect="009E2CE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3910D" w14:textId="77777777" w:rsidR="00CD7DC3" w:rsidRDefault="00CD7DC3">
      <w:pPr>
        <w:spacing w:after="0" w:line="240" w:lineRule="auto"/>
      </w:pPr>
      <w:r>
        <w:separator/>
      </w:r>
    </w:p>
  </w:endnote>
  <w:endnote w:type="continuationSeparator" w:id="0">
    <w:p w14:paraId="7E1542E6" w14:textId="77777777" w:rsidR="00CD7DC3" w:rsidRDefault="00CD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2CFA7" w14:textId="77777777" w:rsidR="00CD7DC3" w:rsidRDefault="00CD7DC3">
      <w:pPr>
        <w:spacing w:after="0" w:line="240" w:lineRule="auto"/>
      </w:pPr>
      <w:r>
        <w:separator/>
      </w:r>
    </w:p>
  </w:footnote>
  <w:footnote w:type="continuationSeparator" w:id="0">
    <w:p w14:paraId="6E244465" w14:textId="77777777" w:rsidR="00CD7DC3" w:rsidRDefault="00CD7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3E52"/>
    <w:multiLevelType w:val="hybridMultilevel"/>
    <w:tmpl w:val="278EF8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5022B8"/>
    <w:multiLevelType w:val="hybridMultilevel"/>
    <w:tmpl w:val="595EE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67E57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E2B99"/>
    <w:multiLevelType w:val="hybridMultilevel"/>
    <w:tmpl w:val="91CE0C76"/>
    <w:lvl w:ilvl="0" w:tplc="9192E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23C58"/>
    <w:multiLevelType w:val="hybridMultilevel"/>
    <w:tmpl w:val="818C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99285E"/>
    <w:multiLevelType w:val="hybridMultilevel"/>
    <w:tmpl w:val="B1162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C3"/>
    <w:rsid w:val="00010628"/>
    <w:rsid w:val="00012C77"/>
    <w:rsid w:val="00154DAE"/>
    <w:rsid w:val="00183EE9"/>
    <w:rsid w:val="00187A62"/>
    <w:rsid w:val="001F2CE8"/>
    <w:rsid w:val="001F590A"/>
    <w:rsid w:val="00282FED"/>
    <w:rsid w:val="002B3564"/>
    <w:rsid w:val="002D7F9E"/>
    <w:rsid w:val="00396DB3"/>
    <w:rsid w:val="00467725"/>
    <w:rsid w:val="004B2DC3"/>
    <w:rsid w:val="004F2B45"/>
    <w:rsid w:val="005E1DB2"/>
    <w:rsid w:val="006151AB"/>
    <w:rsid w:val="00641769"/>
    <w:rsid w:val="00651542"/>
    <w:rsid w:val="00746BF9"/>
    <w:rsid w:val="007D38D7"/>
    <w:rsid w:val="008646FF"/>
    <w:rsid w:val="00884FF1"/>
    <w:rsid w:val="008B155D"/>
    <w:rsid w:val="008B18D5"/>
    <w:rsid w:val="00926CA1"/>
    <w:rsid w:val="009E2CE1"/>
    <w:rsid w:val="00AB0D30"/>
    <w:rsid w:val="00B27C3E"/>
    <w:rsid w:val="00B67BE4"/>
    <w:rsid w:val="00B9724E"/>
    <w:rsid w:val="00C01C8E"/>
    <w:rsid w:val="00C03EFB"/>
    <w:rsid w:val="00C178B9"/>
    <w:rsid w:val="00C565CB"/>
    <w:rsid w:val="00C820B4"/>
    <w:rsid w:val="00CD7DC3"/>
    <w:rsid w:val="00D40978"/>
    <w:rsid w:val="00D529AB"/>
    <w:rsid w:val="00DF5416"/>
    <w:rsid w:val="00EB6416"/>
    <w:rsid w:val="00F47BC8"/>
    <w:rsid w:val="00F636AA"/>
    <w:rsid w:val="00F8369E"/>
    <w:rsid w:val="00FC56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12C0E7"/>
  <w15:docId w15:val="{BA540151-5E18-4533-A3E4-0B74BAE3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FF1"/>
    <w:rPr>
      <w:lang w:val="es-ES"/>
    </w:rPr>
  </w:style>
  <w:style w:type="paragraph" w:styleId="Ttulo1">
    <w:name w:val="heading 1"/>
    <w:basedOn w:val="Normal"/>
    <w:next w:val="Normal"/>
    <w:link w:val="Ttulo1Car"/>
    <w:uiPriority w:val="9"/>
    <w:qFormat/>
    <w:rsid w:val="00884FF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84FF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84FF1"/>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884FF1"/>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884FF1"/>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884FF1"/>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84FF1"/>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84FF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84FF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FF1"/>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84FF1"/>
    <w:rPr>
      <w:caps/>
      <w:spacing w:val="15"/>
      <w:shd w:val="clear" w:color="auto" w:fill="DEEAF6" w:themeFill="accent1" w:themeFillTint="33"/>
    </w:rPr>
  </w:style>
  <w:style w:type="character" w:customStyle="1" w:styleId="Ttulo3Car">
    <w:name w:val="Título 3 Car"/>
    <w:basedOn w:val="Fuentedeprrafopredeter"/>
    <w:link w:val="Ttulo3"/>
    <w:uiPriority w:val="9"/>
    <w:rsid w:val="00884FF1"/>
    <w:rPr>
      <w:caps/>
      <w:color w:val="1F4D78" w:themeColor="accent1" w:themeShade="7F"/>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rsid w:val="00884FF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84FF1"/>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84FF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84FF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884FF1"/>
    <w:rPr>
      <w:b/>
      <w:bCs/>
      <w:color w:val="5B9BD5" w:themeColor="accent1"/>
    </w:rPr>
  </w:style>
  <w:style w:type="character" w:styleId="nfasissutil">
    <w:name w:val="Subtle Emphasis"/>
    <w:uiPriority w:val="19"/>
    <w:qFormat/>
    <w:rsid w:val="00884FF1"/>
    <w:rPr>
      <w:i/>
      <w:iCs/>
      <w:color w:val="1F4D78" w:themeColor="accent1" w:themeShade="7F"/>
    </w:rPr>
  </w:style>
  <w:style w:type="character" w:styleId="nfasis">
    <w:name w:val="Emphasis"/>
    <w:uiPriority w:val="20"/>
    <w:qFormat/>
    <w:rsid w:val="00884FF1"/>
    <w:rPr>
      <w:caps/>
      <w:color w:val="1F4D78" w:themeColor="accent1" w:themeShade="7F"/>
      <w:spacing w:val="5"/>
    </w:rPr>
  </w:style>
  <w:style w:type="paragraph" w:styleId="Cita">
    <w:name w:val="Quote"/>
    <w:basedOn w:val="Normal"/>
    <w:next w:val="Normal"/>
    <w:link w:val="CitaCar"/>
    <w:uiPriority w:val="29"/>
    <w:qFormat/>
    <w:rsid w:val="00884FF1"/>
    <w:rPr>
      <w:i/>
      <w:iCs/>
      <w:sz w:val="24"/>
      <w:szCs w:val="24"/>
    </w:rPr>
  </w:style>
  <w:style w:type="character" w:customStyle="1" w:styleId="CitaCar">
    <w:name w:val="Cita Car"/>
    <w:basedOn w:val="Fuentedeprrafopredeter"/>
    <w:link w:val="Cita"/>
    <w:uiPriority w:val="29"/>
    <w:rsid w:val="00884FF1"/>
    <w:rPr>
      <w:i/>
      <w:iCs/>
      <w:sz w:val="24"/>
      <w:szCs w:val="24"/>
    </w:rPr>
  </w:style>
  <w:style w:type="character" w:styleId="nfasisintenso">
    <w:name w:val="Intense Emphasis"/>
    <w:uiPriority w:val="21"/>
    <w:qFormat/>
    <w:rsid w:val="00884FF1"/>
    <w:rPr>
      <w:b/>
      <w:bCs/>
      <w:caps/>
      <w:color w:val="1F4D78" w:themeColor="accent1" w:themeShade="7F"/>
      <w:spacing w:val="10"/>
    </w:rPr>
  </w:style>
  <w:style w:type="paragraph" w:styleId="Citadestacada">
    <w:name w:val="Intense Quote"/>
    <w:basedOn w:val="Normal"/>
    <w:next w:val="Normal"/>
    <w:link w:val="CitadestacadaCar"/>
    <w:uiPriority w:val="30"/>
    <w:qFormat/>
    <w:rsid w:val="00884FF1"/>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884FF1"/>
    <w:rPr>
      <w:color w:val="5B9BD5" w:themeColor="accent1"/>
      <w:sz w:val="24"/>
      <w:szCs w:val="24"/>
    </w:rPr>
  </w:style>
  <w:style w:type="character" w:customStyle="1" w:styleId="Ttulo4Car">
    <w:name w:val="Título 4 Car"/>
    <w:basedOn w:val="Fuentedeprrafopredeter"/>
    <w:link w:val="Ttulo4"/>
    <w:uiPriority w:val="9"/>
    <w:semiHidden/>
    <w:rsid w:val="00884FF1"/>
    <w:rPr>
      <w:caps/>
      <w:color w:val="2E74B5" w:themeColor="accent1" w:themeShade="BF"/>
      <w:spacing w:val="10"/>
    </w:rPr>
  </w:style>
  <w:style w:type="character" w:customStyle="1" w:styleId="Ttulo5Car">
    <w:name w:val="Título 5 Car"/>
    <w:basedOn w:val="Fuentedeprrafopredeter"/>
    <w:link w:val="Ttulo5"/>
    <w:uiPriority w:val="9"/>
    <w:semiHidden/>
    <w:rsid w:val="00884FF1"/>
    <w:rPr>
      <w:caps/>
      <w:color w:val="2E74B5" w:themeColor="accent1" w:themeShade="BF"/>
      <w:spacing w:val="10"/>
    </w:rPr>
  </w:style>
  <w:style w:type="character" w:customStyle="1" w:styleId="Ttulo6Car">
    <w:name w:val="Título 6 Car"/>
    <w:basedOn w:val="Fuentedeprrafopredeter"/>
    <w:link w:val="Ttulo6"/>
    <w:uiPriority w:val="9"/>
    <w:semiHidden/>
    <w:rsid w:val="00884FF1"/>
    <w:rPr>
      <w:caps/>
      <w:color w:val="2E74B5" w:themeColor="accent1" w:themeShade="BF"/>
      <w:spacing w:val="10"/>
    </w:rPr>
  </w:style>
  <w:style w:type="character" w:customStyle="1" w:styleId="Ttulo7Car">
    <w:name w:val="Título 7 Car"/>
    <w:basedOn w:val="Fuentedeprrafopredeter"/>
    <w:link w:val="Ttulo7"/>
    <w:uiPriority w:val="9"/>
    <w:semiHidden/>
    <w:rsid w:val="00884FF1"/>
    <w:rPr>
      <w:caps/>
      <w:color w:val="2E74B5" w:themeColor="accent1" w:themeShade="BF"/>
      <w:spacing w:val="10"/>
    </w:rPr>
  </w:style>
  <w:style w:type="character" w:customStyle="1" w:styleId="Ttulo8Car">
    <w:name w:val="Título 8 Car"/>
    <w:basedOn w:val="Fuentedeprrafopredeter"/>
    <w:link w:val="Ttulo8"/>
    <w:uiPriority w:val="9"/>
    <w:semiHidden/>
    <w:rsid w:val="00884FF1"/>
    <w:rPr>
      <w:caps/>
      <w:spacing w:val="10"/>
      <w:sz w:val="18"/>
      <w:szCs w:val="18"/>
    </w:rPr>
  </w:style>
  <w:style w:type="character" w:customStyle="1" w:styleId="Ttulo9Car">
    <w:name w:val="Título 9 Car"/>
    <w:basedOn w:val="Fuentedeprrafopredeter"/>
    <w:link w:val="Ttulo9"/>
    <w:uiPriority w:val="9"/>
    <w:semiHidden/>
    <w:rsid w:val="00884FF1"/>
    <w:rPr>
      <w:i/>
      <w:iCs/>
      <w:caps/>
      <w:spacing w:val="10"/>
      <w:sz w:val="18"/>
      <w:szCs w:val="18"/>
    </w:rPr>
  </w:style>
  <w:style w:type="paragraph" w:styleId="Sinespaciado">
    <w:name w:val="No Spacing"/>
    <w:link w:val="SinespaciadoCar"/>
    <w:uiPriority w:val="1"/>
    <w:qFormat/>
    <w:rsid w:val="00884FF1"/>
    <w:pPr>
      <w:spacing w:after="0" w:line="240" w:lineRule="auto"/>
    </w:pPr>
  </w:style>
  <w:style w:type="character" w:styleId="Ttulodellibro">
    <w:name w:val="Book Title"/>
    <w:uiPriority w:val="33"/>
    <w:qFormat/>
    <w:rsid w:val="00884FF1"/>
    <w:rPr>
      <w:b/>
      <w:bCs/>
      <w:i/>
      <w:iCs/>
      <w:spacing w:val="0"/>
    </w:rPr>
  </w:style>
  <w:style w:type="paragraph" w:styleId="Descripcin">
    <w:name w:val="caption"/>
    <w:basedOn w:val="Normal"/>
    <w:next w:val="Normal"/>
    <w:uiPriority w:val="35"/>
    <w:semiHidden/>
    <w:unhideWhenUsed/>
    <w:qFormat/>
    <w:rsid w:val="00884FF1"/>
    <w:rPr>
      <w:b/>
      <w:bCs/>
      <w:color w:val="2E74B5" w:themeColor="accent1" w:themeShade="BF"/>
      <w:sz w:val="16"/>
      <w:szCs w:val="16"/>
    </w:rPr>
  </w:style>
  <w:style w:type="character" w:styleId="Referenciaintensa">
    <w:name w:val="Intense Reference"/>
    <w:uiPriority w:val="32"/>
    <w:qFormat/>
    <w:rsid w:val="00884FF1"/>
    <w:rPr>
      <w:b/>
      <w:bCs/>
      <w:i/>
      <w:iCs/>
      <w:caps/>
      <w:color w:val="5B9BD5"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884FF1"/>
    <w:rPr>
      <w:b/>
      <w:bCs/>
    </w:rPr>
  </w:style>
  <w:style w:type="paragraph" w:styleId="TtulodeTDC">
    <w:name w:val="TOC Heading"/>
    <w:basedOn w:val="Ttulo1"/>
    <w:next w:val="Normal"/>
    <w:uiPriority w:val="39"/>
    <w:semiHidden/>
    <w:unhideWhenUsed/>
    <w:qFormat/>
    <w:rsid w:val="00884FF1"/>
    <w:pPr>
      <w:outlineLvl w:val="9"/>
    </w:pPr>
  </w:style>
  <w:style w:type="paragraph" w:styleId="Textodeglobo">
    <w:name w:val="Balloon Text"/>
    <w:basedOn w:val="Normal"/>
    <w:link w:val="TextodegloboCar"/>
    <w:uiPriority w:val="99"/>
    <w:semiHidden/>
    <w:unhideWhenUsed/>
    <w:rsid w:val="002D7F9E"/>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F9E"/>
    <w:rPr>
      <w:rFonts w:ascii="Segoe UI" w:hAnsi="Segoe UI" w:cs="Segoe UI"/>
      <w:sz w:val="18"/>
      <w:szCs w:val="18"/>
    </w:rPr>
  </w:style>
  <w:style w:type="character" w:customStyle="1" w:styleId="apple-converted-space">
    <w:name w:val="apple-converted-space"/>
    <w:basedOn w:val="Fuentedeprrafopredeter"/>
    <w:rsid w:val="006151AB"/>
  </w:style>
  <w:style w:type="character" w:customStyle="1" w:styleId="spelle">
    <w:name w:val="spelle"/>
    <w:basedOn w:val="Fuentedeprrafopredeter"/>
    <w:rsid w:val="0061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ngel\AppData\Roaming\Microsoft\Plantillas\Dise&#241;o%20con%20band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0EC5ECF-F60B-4E76-87B3-7F45C0E8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TotalTime>
  <Pages>12</Pages>
  <Words>1143</Words>
  <Characters>6290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All That i want</vt:lpstr>
      <vt:lpstr/>
    </vt:vector>
  </TitlesOfParts>
  <Company>I.E.S Camp de Morvedre, Sagunto</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That i want</dc:title>
  <dc:subject>Proyecto Final Desarrollo Aplicaciones Web.</dc:subject>
  <dc:creator>miguel angel navarro vera</dc:creator>
  <cp:keywords/>
  <cp:lastModifiedBy>Miguel Ángel Navarro Vera</cp:lastModifiedBy>
  <cp:revision>2</cp:revision>
  <dcterms:created xsi:type="dcterms:W3CDTF">2015-05-29T19:04:00Z</dcterms:created>
  <dcterms:modified xsi:type="dcterms:W3CDTF">2015-05-29T19:04:00Z</dcterms:modified>
  <cp:category>D.A.W</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